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26668C" w14:textId="77777777" w:rsidR="00F15C43" w:rsidRPr="00616AC6" w:rsidRDefault="00F15C43" w:rsidP="00F15C43">
      <w:pPr>
        <w:pStyle w:val="Standard"/>
        <w:jc w:val="center"/>
        <w:rPr>
          <w:lang w:val="ru-RU"/>
        </w:rPr>
      </w:pPr>
      <w:r w:rsidRPr="00165579">
        <w:rPr>
          <w:lang w:val="ru-RU"/>
        </w:rPr>
        <w:t>Университет ИТМО, факультет программной инженерии и компьютерной техники</w:t>
      </w:r>
      <w:r>
        <w:rPr>
          <w:lang w:val="ru-RU"/>
        </w:rPr>
        <w:t xml:space="preserve"> </w:t>
      </w:r>
    </w:p>
    <w:p w14:paraId="3A39125A" w14:textId="77777777" w:rsidR="00F15C43" w:rsidRDefault="00F15C43" w:rsidP="00F15C43">
      <w:pPr>
        <w:pStyle w:val="Standard"/>
        <w:jc w:val="center"/>
        <w:rPr>
          <w:lang w:val="ru-RU"/>
        </w:rPr>
      </w:pPr>
      <w:r>
        <w:rPr>
          <w:lang w:val="ru-RU"/>
        </w:rPr>
        <w:t>Двухнедельная отчётная работа по «Информатике»: аннотация к статье</w:t>
      </w:r>
    </w:p>
    <w:p w14:paraId="3A81EC86" w14:textId="77777777" w:rsidR="00F15C43" w:rsidRDefault="00F15C43" w:rsidP="00F15C43">
      <w:pPr>
        <w:pStyle w:val="Standard"/>
        <w:jc w:val="center"/>
        <w:rPr>
          <w:lang w:val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17"/>
        <w:gridCol w:w="1115"/>
        <w:gridCol w:w="5276"/>
        <w:gridCol w:w="1259"/>
        <w:gridCol w:w="969"/>
        <w:gridCol w:w="1026"/>
      </w:tblGrid>
      <w:tr w:rsidR="00F15C43" w:rsidRPr="00005EED" w14:paraId="48773D1A" w14:textId="77777777" w:rsidTr="00165579">
        <w:tc>
          <w:tcPr>
            <w:tcW w:w="1117" w:type="dxa"/>
            <w:shd w:val="clear" w:color="auto" w:fill="auto"/>
          </w:tcPr>
          <w:p w14:paraId="255BA4C0" w14:textId="77777777" w:rsidR="00F15C43" w:rsidRPr="00165579" w:rsidRDefault="00F15C43" w:rsidP="00B931BA">
            <w:pPr>
              <w:pStyle w:val="Standard"/>
              <w:jc w:val="center"/>
              <w:rPr>
                <w:sz w:val="18"/>
                <w:lang w:val="ru-RU"/>
              </w:rPr>
            </w:pPr>
            <w:r w:rsidRPr="00165579">
              <w:rPr>
                <w:sz w:val="18"/>
                <w:lang w:val="ru-RU"/>
              </w:rPr>
              <w:t>Дата прошедшей лекции</w:t>
            </w:r>
          </w:p>
        </w:tc>
        <w:tc>
          <w:tcPr>
            <w:tcW w:w="1115" w:type="dxa"/>
            <w:shd w:val="clear" w:color="auto" w:fill="auto"/>
          </w:tcPr>
          <w:p w14:paraId="47CC2BF2" w14:textId="77777777" w:rsidR="00F15C43" w:rsidRPr="00005EED" w:rsidRDefault="00F15C43" w:rsidP="00B931BA">
            <w:pPr>
              <w:pStyle w:val="Standard"/>
              <w:jc w:val="center"/>
              <w:rPr>
                <w:sz w:val="18"/>
                <w:lang w:val="ru-RU"/>
              </w:rPr>
            </w:pPr>
            <w:r w:rsidRPr="00005EED">
              <w:rPr>
                <w:sz w:val="18"/>
                <w:lang w:val="ru-RU"/>
              </w:rPr>
              <w:t>Номер прошедшей лекции</w:t>
            </w:r>
          </w:p>
        </w:tc>
        <w:tc>
          <w:tcPr>
            <w:tcW w:w="5276" w:type="dxa"/>
            <w:shd w:val="clear" w:color="auto" w:fill="auto"/>
          </w:tcPr>
          <w:p w14:paraId="7EBEC6B7" w14:textId="77777777" w:rsidR="00F15C43" w:rsidRPr="00005EED" w:rsidRDefault="00F15C43" w:rsidP="00B931BA">
            <w:pPr>
              <w:pStyle w:val="Standard"/>
              <w:jc w:val="center"/>
              <w:rPr>
                <w:sz w:val="18"/>
                <w:lang w:val="ru-RU"/>
              </w:rPr>
            </w:pPr>
            <w:r w:rsidRPr="00005EED">
              <w:rPr>
                <w:sz w:val="18"/>
                <w:lang w:val="ru-RU"/>
              </w:rPr>
              <w:t>Название статьи/главы книги/видеолекции</w:t>
            </w:r>
          </w:p>
        </w:tc>
        <w:tc>
          <w:tcPr>
            <w:tcW w:w="1259" w:type="dxa"/>
            <w:shd w:val="clear" w:color="auto" w:fill="auto"/>
          </w:tcPr>
          <w:p w14:paraId="77DA5895" w14:textId="77777777" w:rsidR="00F15C43" w:rsidRPr="00005EED" w:rsidRDefault="00F15C43" w:rsidP="00B931BA">
            <w:pPr>
              <w:pStyle w:val="Standard"/>
              <w:jc w:val="center"/>
              <w:rPr>
                <w:sz w:val="18"/>
                <w:lang w:val="ru-RU"/>
              </w:rPr>
            </w:pPr>
            <w:r w:rsidRPr="00005EED">
              <w:rPr>
                <w:sz w:val="18"/>
                <w:lang w:val="ru-RU"/>
              </w:rPr>
              <w:t>Дата публикации (не старше 2021 года)</w:t>
            </w:r>
          </w:p>
        </w:tc>
        <w:tc>
          <w:tcPr>
            <w:tcW w:w="969" w:type="dxa"/>
            <w:shd w:val="clear" w:color="auto" w:fill="auto"/>
          </w:tcPr>
          <w:p w14:paraId="0E8540F2" w14:textId="77777777" w:rsidR="00F15C43" w:rsidRPr="00005EED" w:rsidRDefault="00F15C43" w:rsidP="00B931BA">
            <w:pPr>
              <w:pStyle w:val="Standard"/>
              <w:jc w:val="center"/>
              <w:rPr>
                <w:sz w:val="18"/>
                <w:lang w:val="ru-RU"/>
              </w:rPr>
            </w:pPr>
            <w:r w:rsidRPr="00005EED">
              <w:rPr>
                <w:sz w:val="18"/>
                <w:lang w:val="ru-RU"/>
              </w:rPr>
              <w:t>Размер статьи (от 400 слов)</w:t>
            </w:r>
          </w:p>
        </w:tc>
        <w:tc>
          <w:tcPr>
            <w:tcW w:w="1026" w:type="dxa"/>
            <w:shd w:val="clear" w:color="auto" w:fill="auto"/>
          </w:tcPr>
          <w:p w14:paraId="29193E49" w14:textId="77777777" w:rsidR="00F15C43" w:rsidRPr="00005EED" w:rsidRDefault="00F15C43" w:rsidP="00B931BA">
            <w:pPr>
              <w:pStyle w:val="Standard"/>
              <w:jc w:val="center"/>
              <w:rPr>
                <w:sz w:val="18"/>
                <w:lang w:val="ru-RU"/>
              </w:rPr>
            </w:pPr>
            <w:r w:rsidRPr="00005EED">
              <w:rPr>
                <w:sz w:val="18"/>
                <w:lang w:val="ru-RU"/>
              </w:rPr>
              <w:t>Дата сдачи</w:t>
            </w:r>
          </w:p>
        </w:tc>
      </w:tr>
      <w:tr w:rsidR="00054911" w:rsidRPr="00005EED" w14:paraId="4662989D" w14:textId="77777777" w:rsidTr="00054911">
        <w:tc>
          <w:tcPr>
            <w:tcW w:w="1117" w:type="dxa"/>
            <w:shd w:val="clear" w:color="auto" w:fill="auto"/>
          </w:tcPr>
          <w:p w14:paraId="2FC9F908" w14:textId="77777777" w:rsidR="00054911" w:rsidRPr="00005EED" w:rsidRDefault="00054911" w:rsidP="00C8569A">
            <w:pPr>
              <w:pStyle w:val="Standard"/>
              <w:jc w:val="center"/>
              <w:rPr>
                <w:sz w:val="18"/>
                <w:highlight w:val="lightGray"/>
              </w:rPr>
            </w:pPr>
            <w:r w:rsidRPr="005F78AE">
              <w:rPr>
                <w:sz w:val="18"/>
              </w:rPr>
              <w:t>11.09.2024</w:t>
            </w:r>
          </w:p>
        </w:tc>
        <w:tc>
          <w:tcPr>
            <w:tcW w:w="1115" w:type="dxa"/>
            <w:shd w:val="clear" w:color="auto" w:fill="auto"/>
          </w:tcPr>
          <w:p w14:paraId="72637036" w14:textId="77777777" w:rsidR="00054911" w:rsidRPr="00BC4479" w:rsidRDefault="00054911" w:rsidP="00C8569A">
            <w:pPr>
              <w:pStyle w:val="Standard"/>
              <w:jc w:val="center"/>
              <w:rPr>
                <w:sz w:val="18"/>
              </w:rPr>
            </w:pPr>
            <w:r w:rsidRPr="00BC4479">
              <w:rPr>
                <w:sz w:val="18"/>
              </w:rPr>
              <w:t>1</w:t>
            </w:r>
          </w:p>
        </w:tc>
        <w:tc>
          <w:tcPr>
            <w:tcW w:w="5276" w:type="dxa"/>
            <w:shd w:val="clear" w:color="auto" w:fill="auto"/>
          </w:tcPr>
          <w:p w14:paraId="6BD4AC52" w14:textId="4BD81A67" w:rsidR="00054911" w:rsidRPr="005F78AE" w:rsidRDefault="00054911" w:rsidP="00054911">
            <w:pPr>
              <w:pStyle w:val="Standard"/>
              <w:rPr>
                <w:sz w:val="18"/>
                <w:lang w:val="ru-RU"/>
              </w:rPr>
            </w:pPr>
            <w:proofErr w:type="spellStart"/>
            <w:r w:rsidRPr="00266C91">
              <w:rPr>
                <w:sz w:val="18"/>
                <w:lang w:val="ru-RU"/>
              </w:rPr>
              <w:t>Кватричная</w:t>
            </w:r>
            <w:proofErr w:type="spellEnd"/>
            <w:r w:rsidRPr="00266C91">
              <w:rPr>
                <w:sz w:val="18"/>
                <w:lang w:val="ru-RU"/>
              </w:rPr>
              <w:t xml:space="preserve"> Система Счисления</w:t>
            </w:r>
          </w:p>
        </w:tc>
        <w:tc>
          <w:tcPr>
            <w:tcW w:w="1259" w:type="dxa"/>
            <w:shd w:val="clear" w:color="auto" w:fill="auto"/>
          </w:tcPr>
          <w:p w14:paraId="58E3A46C" w14:textId="77777777" w:rsidR="00054911" w:rsidRPr="00005EED" w:rsidRDefault="00054911" w:rsidP="00C8569A">
            <w:pPr>
              <w:pStyle w:val="Standard"/>
              <w:jc w:val="center"/>
              <w:rPr>
                <w:sz w:val="18"/>
                <w:highlight w:val="lightGray"/>
                <w:lang w:val="ru-RU"/>
              </w:rPr>
            </w:pPr>
            <w:r w:rsidRPr="009154EC">
              <w:rPr>
                <w:sz w:val="18"/>
                <w:lang w:val="ru-RU"/>
              </w:rPr>
              <w:t>25.02.2021</w:t>
            </w:r>
          </w:p>
        </w:tc>
        <w:tc>
          <w:tcPr>
            <w:tcW w:w="969" w:type="dxa"/>
            <w:shd w:val="clear" w:color="auto" w:fill="auto"/>
          </w:tcPr>
          <w:p w14:paraId="3027ACF6" w14:textId="77777777" w:rsidR="00054911" w:rsidRPr="00D8699B" w:rsidRDefault="00054911" w:rsidP="00C8569A">
            <w:pPr>
              <w:pStyle w:val="Standard"/>
              <w:jc w:val="center"/>
              <w:rPr>
                <w:sz w:val="18"/>
                <w:highlight w:val="lightGray"/>
              </w:rPr>
            </w:pPr>
            <w:r w:rsidRPr="00D8699B">
              <w:rPr>
                <w:sz w:val="18"/>
              </w:rPr>
              <w:t>~1182</w:t>
            </w:r>
          </w:p>
        </w:tc>
        <w:tc>
          <w:tcPr>
            <w:tcW w:w="1026" w:type="dxa"/>
            <w:shd w:val="clear" w:color="auto" w:fill="auto"/>
          </w:tcPr>
          <w:p w14:paraId="7D231827" w14:textId="77777777" w:rsidR="00054911" w:rsidRPr="00005EED" w:rsidRDefault="00054911" w:rsidP="00C8569A">
            <w:pPr>
              <w:pStyle w:val="Standard"/>
              <w:jc w:val="center"/>
              <w:rPr>
                <w:sz w:val="18"/>
                <w:highlight w:val="lightGray"/>
              </w:rPr>
            </w:pPr>
            <w:r>
              <w:rPr>
                <w:sz w:val="18"/>
                <w:lang w:val="ru-RU"/>
              </w:rPr>
              <w:t>09</w:t>
            </w:r>
            <w:r w:rsidRPr="0054200D">
              <w:rPr>
                <w:sz w:val="18"/>
              </w:rPr>
              <w:t>.</w:t>
            </w:r>
            <w:r>
              <w:rPr>
                <w:sz w:val="18"/>
                <w:lang w:val="ru-RU"/>
              </w:rPr>
              <w:t>10</w:t>
            </w:r>
            <w:r w:rsidRPr="0054200D">
              <w:rPr>
                <w:sz w:val="18"/>
              </w:rPr>
              <w:t>.2024</w:t>
            </w:r>
          </w:p>
        </w:tc>
      </w:tr>
      <w:tr w:rsidR="00054911" w:rsidRPr="00165579" w14:paraId="24B14CF3" w14:textId="77777777" w:rsidTr="00165579">
        <w:tc>
          <w:tcPr>
            <w:tcW w:w="1117" w:type="dxa"/>
            <w:shd w:val="clear" w:color="auto" w:fill="auto"/>
          </w:tcPr>
          <w:p w14:paraId="39E1A622" w14:textId="41765C23" w:rsidR="00054911" w:rsidRPr="00165579" w:rsidRDefault="00054911" w:rsidP="00054911">
            <w:pPr>
              <w:pStyle w:val="Standard"/>
              <w:jc w:val="center"/>
              <w:rPr>
                <w:sz w:val="18"/>
                <w:lang w:val="ru-RU"/>
              </w:rPr>
            </w:pPr>
            <w:r w:rsidRPr="00165579">
              <w:rPr>
                <w:sz w:val="18"/>
              </w:rPr>
              <w:t>25</w:t>
            </w:r>
            <w:r w:rsidRPr="00165579">
              <w:rPr>
                <w:sz w:val="18"/>
                <w:lang w:val="ru-RU"/>
              </w:rPr>
              <w:t>.09.24</w:t>
            </w:r>
          </w:p>
        </w:tc>
        <w:tc>
          <w:tcPr>
            <w:tcW w:w="1115" w:type="dxa"/>
            <w:shd w:val="clear" w:color="auto" w:fill="auto"/>
          </w:tcPr>
          <w:p w14:paraId="20AF3B9F" w14:textId="77777777" w:rsidR="00054911" w:rsidRPr="00BC4479" w:rsidRDefault="00054911" w:rsidP="00054911">
            <w:pPr>
              <w:pStyle w:val="Standard"/>
              <w:jc w:val="center"/>
              <w:rPr>
                <w:sz w:val="18"/>
              </w:rPr>
            </w:pPr>
            <w:r w:rsidRPr="00BC4479">
              <w:rPr>
                <w:sz w:val="18"/>
              </w:rPr>
              <w:t>2</w:t>
            </w:r>
          </w:p>
        </w:tc>
        <w:tc>
          <w:tcPr>
            <w:tcW w:w="5276" w:type="dxa"/>
            <w:shd w:val="clear" w:color="auto" w:fill="auto"/>
          </w:tcPr>
          <w:p w14:paraId="7D8F115C" w14:textId="1165C9B3" w:rsidR="00054911" w:rsidRPr="00005EED" w:rsidRDefault="00054911" w:rsidP="00054911">
            <w:pPr>
              <w:pStyle w:val="Standard"/>
              <w:rPr>
                <w:sz w:val="18"/>
                <w:lang w:val="ru-RU"/>
              </w:rPr>
            </w:pPr>
            <w:r w:rsidRPr="00165579">
              <w:rPr>
                <w:sz w:val="18"/>
                <w:lang w:val="ru-RU"/>
              </w:rPr>
              <w:t>Сжатие информации и основы помехоустойчивого кодирования.</w:t>
            </w:r>
          </w:p>
        </w:tc>
        <w:tc>
          <w:tcPr>
            <w:tcW w:w="1259" w:type="dxa"/>
            <w:shd w:val="clear" w:color="auto" w:fill="auto"/>
          </w:tcPr>
          <w:p w14:paraId="7499E503" w14:textId="1E4D6587" w:rsidR="00054911" w:rsidRPr="00005EED" w:rsidRDefault="00054911" w:rsidP="00054911">
            <w:pPr>
              <w:pStyle w:val="Standard"/>
              <w:jc w:val="center"/>
              <w:rPr>
                <w:sz w:val="18"/>
                <w:lang w:val="ru-RU"/>
              </w:rPr>
            </w:pPr>
            <w:r>
              <w:rPr>
                <w:sz w:val="18"/>
                <w:lang w:val="ru-RU"/>
              </w:rPr>
              <w:t>22.04.2021</w:t>
            </w:r>
          </w:p>
        </w:tc>
        <w:tc>
          <w:tcPr>
            <w:tcW w:w="969" w:type="dxa"/>
            <w:shd w:val="clear" w:color="auto" w:fill="auto"/>
          </w:tcPr>
          <w:p w14:paraId="4EF3A830" w14:textId="423646CD" w:rsidR="00054911" w:rsidRPr="00D55196" w:rsidRDefault="00054911" w:rsidP="00054911">
            <w:pPr>
              <w:pStyle w:val="Standard"/>
              <w:jc w:val="center"/>
              <w:rPr>
                <w:sz w:val="18"/>
              </w:rPr>
            </w:pPr>
            <w:r>
              <w:rPr>
                <w:sz w:val="18"/>
              </w:rPr>
              <w:t>~2300</w:t>
            </w:r>
          </w:p>
        </w:tc>
        <w:tc>
          <w:tcPr>
            <w:tcW w:w="1026" w:type="dxa"/>
            <w:shd w:val="clear" w:color="auto" w:fill="auto"/>
          </w:tcPr>
          <w:p w14:paraId="74881C44" w14:textId="7A593877" w:rsidR="00054911" w:rsidRPr="00D55196" w:rsidRDefault="00054911" w:rsidP="00054911">
            <w:pPr>
              <w:pStyle w:val="Standard"/>
              <w:jc w:val="center"/>
              <w:rPr>
                <w:sz w:val="18"/>
              </w:rPr>
            </w:pPr>
            <w:r>
              <w:rPr>
                <w:sz w:val="18"/>
              </w:rPr>
              <w:t>09.10.</w:t>
            </w:r>
            <w:r>
              <w:rPr>
                <w:sz w:val="18"/>
                <w:lang w:val="ru-RU"/>
              </w:rPr>
              <w:t>20</w:t>
            </w:r>
            <w:r>
              <w:rPr>
                <w:sz w:val="18"/>
              </w:rPr>
              <w:t>24</w:t>
            </w:r>
          </w:p>
        </w:tc>
      </w:tr>
      <w:tr w:rsidR="00054911" w:rsidRPr="00005EED" w14:paraId="36470447" w14:textId="77777777" w:rsidTr="00165579">
        <w:tc>
          <w:tcPr>
            <w:tcW w:w="1117" w:type="dxa"/>
            <w:shd w:val="clear" w:color="auto" w:fill="auto"/>
          </w:tcPr>
          <w:p w14:paraId="40E1BDA6" w14:textId="77777777" w:rsidR="00054911" w:rsidRPr="00165579" w:rsidRDefault="00054911" w:rsidP="00054911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  <w:tc>
          <w:tcPr>
            <w:tcW w:w="1115" w:type="dxa"/>
            <w:shd w:val="clear" w:color="auto" w:fill="auto"/>
          </w:tcPr>
          <w:p w14:paraId="2F356C10" w14:textId="77777777" w:rsidR="00054911" w:rsidRPr="00BC4479" w:rsidRDefault="00054911" w:rsidP="00054911">
            <w:pPr>
              <w:pStyle w:val="Standard"/>
              <w:jc w:val="center"/>
              <w:rPr>
                <w:sz w:val="18"/>
              </w:rPr>
            </w:pPr>
            <w:r w:rsidRPr="00BC4479">
              <w:rPr>
                <w:sz w:val="18"/>
              </w:rPr>
              <w:t>3</w:t>
            </w:r>
          </w:p>
        </w:tc>
        <w:tc>
          <w:tcPr>
            <w:tcW w:w="5276" w:type="dxa"/>
            <w:shd w:val="clear" w:color="auto" w:fill="auto"/>
          </w:tcPr>
          <w:p w14:paraId="2F7F64BA" w14:textId="77777777" w:rsidR="00054911" w:rsidRPr="00005EED" w:rsidRDefault="00054911" w:rsidP="00054911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  <w:tc>
          <w:tcPr>
            <w:tcW w:w="1259" w:type="dxa"/>
            <w:shd w:val="clear" w:color="auto" w:fill="auto"/>
          </w:tcPr>
          <w:p w14:paraId="4547EEEA" w14:textId="77777777" w:rsidR="00054911" w:rsidRPr="00005EED" w:rsidRDefault="00054911" w:rsidP="00054911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  <w:tc>
          <w:tcPr>
            <w:tcW w:w="969" w:type="dxa"/>
            <w:shd w:val="clear" w:color="auto" w:fill="auto"/>
          </w:tcPr>
          <w:p w14:paraId="73A55B73" w14:textId="7C49F8D0" w:rsidR="00054911" w:rsidRPr="00C258F8" w:rsidRDefault="00C258F8" w:rsidP="00054911">
            <w:pPr>
              <w:pStyle w:val="Standard"/>
              <w:jc w:val="center"/>
              <w:rPr>
                <w:sz w:val="18"/>
              </w:rPr>
            </w:pPr>
            <w:r>
              <w:rPr>
                <w:sz w:val="18"/>
              </w:rPr>
              <w:t>~910</w:t>
            </w:r>
          </w:p>
        </w:tc>
        <w:tc>
          <w:tcPr>
            <w:tcW w:w="1026" w:type="dxa"/>
            <w:shd w:val="clear" w:color="auto" w:fill="auto"/>
          </w:tcPr>
          <w:p w14:paraId="29B23FD1" w14:textId="03C9B674" w:rsidR="00054911" w:rsidRPr="00C258F8" w:rsidRDefault="00C258F8" w:rsidP="00054911">
            <w:pPr>
              <w:pStyle w:val="Standard"/>
              <w:jc w:val="center"/>
              <w:rPr>
                <w:sz w:val="18"/>
              </w:rPr>
            </w:pPr>
            <w:r>
              <w:rPr>
                <w:sz w:val="18"/>
              </w:rPr>
              <w:t>23.10.2024</w:t>
            </w:r>
          </w:p>
        </w:tc>
      </w:tr>
      <w:tr w:rsidR="00054911" w:rsidRPr="00005EED" w14:paraId="6306CF23" w14:textId="77777777" w:rsidTr="00165579">
        <w:tc>
          <w:tcPr>
            <w:tcW w:w="1117" w:type="dxa"/>
            <w:shd w:val="clear" w:color="auto" w:fill="auto"/>
          </w:tcPr>
          <w:p w14:paraId="5D7BD8FB" w14:textId="77777777" w:rsidR="00054911" w:rsidRPr="00165579" w:rsidRDefault="00054911" w:rsidP="00054911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  <w:tc>
          <w:tcPr>
            <w:tcW w:w="1115" w:type="dxa"/>
            <w:shd w:val="clear" w:color="auto" w:fill="auto"/>
          </w:tcPr>
          <w:p w14:paraId="733FF012" w14:textId="77777777" w:rsidR="00054911" w:rsidRPr="00BC4479" w:rsidRDefault="00054911" w:rsidP="00054911">
            <w:pPr>
              <w:pStyle w:val="Standard"/>
              <w:jc w:val="center"/>
              <w:rPr>
                <w:sz w:val="18"/>
              </w:rPr>
            </w:pPr>
            <w:r w:rsidRPr="00BC4479">
              <w:rPr>
                <w:sz w:val="18"/>
              </w:rPr>
              <w:t>4</w:t>
            </w:r>
          </w:p>
        </w:tc>
        <w:tc>
          <w:tcPr>
            <w:tcW w:w="5276" w:type="dxa"/>
            <w:shd w:val="clear" w:color="auto" w:fill="auto"/>
          </w:tcPr>
          <w:p w14:paraId="76E9C90A" w14:textId="77777777" w:rsidR="00054911" w:rsidRPr="00005EED" w:rsidRDefault="00054911" w:rsidP="00054911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  <w:tc>
          <w:tcPr>
            <w:tcW w:w="1259" w:type="dxa"/>
            <w:shd w:val="clear" w:color="auto" w:fill="auto"/>
          </w:tcPr>
          <w:p w14:paraId="01D2710F" w14:textId="77777777" w:rsidR="00054911" w:rsidRPr="00005EED" w:rsidRDefault="00054911" w:rsidP="00054911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  <w:tc>
          <w:tcPr>
            <w:tcW w:w="969" w:type="dxa"/>
            <w:shd w:val="clear" w:color="auto" w:fill="auto"/>
          </w:tcPr>
          <w:p w14:paraId="0147F9A3" w14:textId="77777777" w:rsidR="00054911" w:rsidRPr="00005EED" w:rsidRDefault="00054911" w:rsidP="00054911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  <w:tc>
          <w:tcPr>
            <w:tcW w:w="1026" w:type="dxa"/>
            <w:shd w:val="clear" w:color="auto" w:fill="auto"/>
          </w:tcPr>
          <w:p w14:paraId="414083A3" w14:textId="77777777" w:rsidR="00054911" w:rsidRPr="00005EED" w:rsidRDefault="00054911" w:rsidP="00054911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</w:tr>
      <w:tr w:rsidR="00054911" w:rsidRPr="00005EED" w14:paraId="40AB9477" w14:textId="77777777" w:rsidTr="00165579">
        <w:tc>
          <w:tcPr>
            <w:tcW w:w="1117" w:type="dxa"/>
            <w:shd w:val="clear" w:color="auto" w:fill="auto"/>
          </w:tcPr>
          <w:p w14:paraId="17455107" w14:textId="77777777" w:rsidR="00054911" w:rsidRPr="00165579" w:rsidRDefault="00054911" w:rsidP="00054911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  <w:tc>
          <w:tcPr>
            <w:tcW w:w="1115" w:type="dxa"/>
            <w:shd w:val="clear" w:color="auto" w:fill="auto"/>
          </w:tcPr>
          <w:p w14:paraId="59422ED1" w14:textId="77777777" w:rsidR="00054911" w:rsidRPr="00BC4479" w:rsidRDefault="00054911" w:rsidP="00054911">
            <w:pPr>
              <w:pStyle w:val="Standard"/>
              <w:jc w:val="center"/>
              <w:rPr>
                <w:sz w:val="18"/>
              </w:rPr>
            </w:pPr>
            <w:r w:rsidRPr="00BC4479">
              <w:rPr>
                <w:sz w:val="18"/>
              </w:rPr>
              <w:t>5</w:t>
            </w:r>
          </w:p>
        </w:tc>
        <w:tc>
          <w:tcPr>
            <w:tcW w:w="5276" w:type="dxa"/>
            <w:shd w:val="clear" w:color="auto" w:fill="auto"/>
          </w:tcPr>
          <w:p w14:paraId="5B0AE762" w14:textId="77777777" w:rsidR="00054911" w:rsidRPr="00005EED" w:rsidRDefault="00054911" w:rsidP="00054911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  <w:tc>
          <w:tcPr>
            <w:tcW w:w="1259" w:type="dxa"/>
            <w:shd w:val="clear" w:color="auto" w:fill="auto"/>
          </w:tcPr>
          <w:p w14:paraId="4C5B842D" w14:textId="77777777" w:rsidR="00054911" w:rsidRPr="00005EED" w:rsidRDefault="00054911" w:rsidP="00054911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  <w:tc>
          <w:tcPr>
            <w:tcW w:w="969" w:type="dxa"/>
            <w:shd w:val="clear" w:color="auto" w:fill="auto"/>
          </w:tcPr>
          <w:p w14:paraId="6DEA8990" w14:textId="77777777" w:rsidR="00054911" w:rsidRPr="00005EED" w:rsidRDefault="00054911" w:rsidP="00054911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  <w:tc>
          <w:tcPr>
            <w:tcW w:w="1026" w:type="dxa"/>
            <w:shd w:val="clear" w:color="auto" w:fill="auto"/>
          </w:tcPr>
          <w:p w14:paraId="59AC43A2" w14:textId="77777777" w:rsidR="00054911" w:rsidRPr="00005EED" w:rsidRDefault="00054911" w:rsidP="00054911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</w:tr>
      <w:tr w:rsidR="00054911" w:rsidRPr="00005EED" w14:paraId="493A6A4A" w14:textId="77777777" w:rsidTr="00165579">
        <w:tc>
          <w:tcPr>
            <w:tcW w:w="1117" w:type="dxa"/>
            <w:shd w:val="clear" w:color="auto" w:fill="auto"/>
          </w:tcPr>
          <w:p w14:paraId="116B6151" w14:textId="77777777" w:rsidR="00054911" w:rsidRPr="00165579" w:rsidRDefault="00054911" w:rsidP="00054911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  <w:tc>
          <w:tcPr>
            <w:tcW w:w="1115" w:type="dxa"/>
            <w:shd w:val="clear" w:color="auto" w:fill="auto"/>
          </w:tcPr>
          <w:p w14:paraId="5F8109DC" w14:textId="77777777" w:rsidR="00054911" w:rsidRPr="00BC4479" w:rsidRDefault="00054911" w:rsidP="00054911">
            <w:pPr>
              <w:pStyle w:val="Standard"/>
              <w:jc w:val="center"/>
              <w:rPr>
                <w:sz w:val="18"/>
              </w:rPr>
            </w:pPr>
            <w:r w:rsidRPr="00BC4479">
              <w:rPr>
                <w:sz w:val="18"/>
              </w:rPr>
              <w:t>6</w:t>
            </w:r>
          </w:p>
        </w:tc>
        <w:tc>
          <w:tcPr>
            <w:tcW w:w="5276" w:type="dxa"/>
            <w:shd w:val="clear" w:color="auto" w:fill="auto"/>
          </w:tcPr>
          <w:p w14:paraId="746427EB" w14:textId="77777777" w:rsidR="00054911" w:rsidRPr="00005EED" w:rsidRDefault="00054911" w:rsidP="00054911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  <w:tc>
          <w:tcPr>
            <w:tcW w:w="1259" w:type="dxa"/>
            <w:shd w:val="clear" w:color="auto" w:fill="auto"/>
          </w:tcPr>
          <w:p w14:paraId="415C4AE5" w14:textId="77777777" w:rsidR="00054911" w:rsidRPr="00005EED" w:rsidRDefault="00054911" w:rsidP="00054911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  <w:tc>
          <w:tcPr>
            <w:tcW w:w="969" w:type="dxa"/>
            <w:shd w:val="clear" w:color="auto" w:fill="auto"/>
          </w:tcPr>
          <w:p w14:paraId="0CB21C05" w14:textId="77777777" w:rsidR="00054911" w:rsidRPr="00005EED" w:rsidRDefault="00054911" w:rsidP="00054911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  <w:tc>
          <w:tcPr>
            <w:tcW w:w="1026" w:type="dxa"/>
            <w:shd w:val="clear" w:color="auto" w:fill="auto"/>
          </w:tcPr>
          <w:p w14:paraId="27E9A3B7" w14:textId="77777777" w:rsidR="00054911" w:rsidRPr="00005EED" w:rsidRDefault="00054911" w:rsidP="00054911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</w:tr>
      <w:tr w:rsidR="00054911" w:rsidRPr="00005EED" w14:paraId="39DB30AA" w14:textId="77777777" w:rsidTr="00165579">
        <w:tc>
          <w:tcPr>
            <w:tcW w:w="1117" w:type="dxa"/>
            <w:shd w:val="clear" w:color="auto" w:fill="auto"/>
          </w:tcPr>
          <w:p w14:paraId="610C654F" w14:textId="77777777" w:rsidR="00054911" w:rsidRPr="00165579" w:rsidRDefault="00054911" w:rsidP="00054911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  <w:tc>
          <w:tcPr>
            <w:tcW w:w="1115" w:type="dxa"/>
            <w:shd w:val="clear" w:color="auto" w:fill="auto"/>
          </w:tcPr>
          <w:p w14:paraId="33976C07" w14:textId="77777777" w:rsidR="00054911" w:rsidRPr="00BC4479" w:rsidRDefault="00054911" w:rsidP="00054911">
            <w:pPr>
              <w:pStyle w:val="Standard"/>
              <w:jc w:val="center"/>
              <w:rPr>
                <w:sz w:val="18"/>
              </w:rPr>
            </w:pPr>
            <w:r w:rsidRPr="00BC4479">
              <w:rPr>
                <w:sz w:val="18"/>
              </w:rPr>
              <w:t>7</w:t>
            </w:r>
          </w:p>
        </w:tc>
        <w:tc>
          <w:tcPr>
            <w:tcW w:w="5276" w:type="dxa"/>
            <w:shd w:val="clear" w:color="auto" w:fill="auto"/>
          </w:tcPr>
          <w:p w14:paraId="53182AB3" w14:textId="77777777" w:rsidR="00054911" w:rsidRPr="00005EED" w:rsidRDefault="00054911" w:rsidP="00054911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  <w:tc>
          <w:tcPr>
            <w:tcW w:w="1259" w:type="dxa"/>
            <w:shd w:val="clear" w:color="auto" w:fill="auto"/>
          </w:tcPr>
          <w:p w14:paraId="612AECEB" w14:textId="77777777" w:rsidR="00054911" w:rsidRPr="00005EED" w:rsidRDefault="00054911" w:rsidP="00054911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  <w:tc>
          <w:tcPr>
            <w:tcW w:w="969" w:type="dxa"/>
            <w:shd w:val="clear" w:color="auto" w:fill="auto"/>
          </w:tcPr>
          <w:p w14:paraId="46CFCFAF" w14:textId="77777777" w:rsidR="00054911" w:rsidRPr="00005EED" w:rsidRDefault="00054911" w:rsidP="00054911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  <w:tc>
          <w:tcPr>
            <w:tcW w:w="1026" w:type="dxa"/>
            <w:shd w:val="clear" w:color="auto" w:fill="auto"/>
          </w:tcPr>
          <w:p w14:paraId="2D5F3E06" w14:textId="77777777" w:rsidR="00054911" w:rsidRPr="00005EED" w:rsidRDefault="00054911" w:rsidP="00054911">
            <w:pPr>
              <w:pStyle w:val="Standard"/>
              <w:jc w:val="center"/>
              <w:rPr>
                <w:sz w:val="18"/>
                <w:lang w:val="ru-RU"/>
              </w:rPr>
            </w:pPr>
          </w:p>
        </w:tc>
      </w:tr>
    </w:tbl>
    <w:p w14:paraId="28E6C459" w14:textId="77777777" w:rsidR="00F15C43" w:rsidRDefault="00F15C43" w:rsidP="00F15C43">
      <w:pPr>
        <w:pStyle w:val="Standard"/>
        <w:jc w:val="center"/>
        <w:rPr>
          <w:lang w:val="ru-RU"/>
        </w:rPr>
      </w:pPr>
    </w:p>
    <w:p w14:paraId="380754F6" w14:textId="0D8664E8" w:rsidR="00F15C43" w:rsidRPr="00616AC6" w:rsidRDefault="00F15C43" w:rsidP="00F15C43">
      <w:pPr>
        <w:pStyle w:val="Standard"/>
        <w:tabs>
          <w:tab w:val="center" w:pos="3969"/>
          <w:tab w:val="left" w:pos="6460"/>
          <w:tab w:val="center" w:pos="8222"/>
          <w:tab w:val="left" w:pos="8789"/>
          <w:tab w:val="left" w:pos="10660"/>
        </w:tabs>
        <w:rPr>
          <w:lang w:val="ru-RU"/>
        </w:rPr>
      </w:pPr>
      <w:r>
        <w:rPr>
          <w:lang w:val="ru-RU"/>
        </w:rPr>
        <w:t xml:space="preserve">Выполнил(а) </w:t>
      </w:r>
      <w:r>
        <w:rPr>
          <w:u w:val="single"/>
          <w:lang w:val="ru-RU"/>
        </w:rPr>
        <w:tab/>
      </w:r>
      <w:r w:rsidR="00165579">
        <w:rPr>
          <w:u w:val="single"/>
          <w:lang w:val="ru-RU"/>
        </w:rPr>
        <w:t xml:space="preserve">Пчелкин </w:t>
      </w:r>
      <w:r w:rsidR="00D55196">
        <w:rPr>
          <w:u w:val="single"/>
          <w:lang w:val="ru-RU"/>
        </w:rPr>
        <w:t>И</w:t>
      </w:r>
      <w:r w:rsidR="00D55196" w:rsidRPr="00165579">
        <w:rPr>
          <w:u w:val="single"/>
          <w:lang w:val="ru-RU"/>
        </w:rPr>
        <w:t>.</w:t>
      </w:r>
      <w:r w:rsidR="00D55196">
        <w:rPr>
          <w:u w:val="single"/>
          <w:lang w:val="ru-RU"/>
        </w:rPr>
        <w:t xml:space="preserve"> И.</w:t>
      </w:r>
      <w:r>
        <w:rPr>
          <w:u w:val="single"/>
          <w:lang w:val="ru-RU"/>
        </w:rPr>
        <w:tab/>
      </w:r>
      <w:r>
        <w:rPr>
          <w:lang w:val="ru-RU"/>
        </w:rPr>
        <w:t xml:space="preserve">, № группы </w:t>
      </w:r>
      <w:r>
        <w:rPr>
          <w:u w:val="single"/>
          <w:lang w:val="ru-RU"/>
        </w:rPr>
        <w:tab/>
      </w:r>
      <w:r w:rsidR="00165579">
        <w:rPr>
          <w:i/>
          <w:u w:val="single"/>
        </w:rPr>
        <w:t>P</w:t>
      </w:r>
      <w:r w:rsidR="00165579" w:rsidRPr="00165579">
        <w:rPr>
          <w:i/>
          <w:u w:val="single"/>
          <w:lang w:val="ru-RU"/>
        </w:rPr>
        <w:t>3106</w:t>
      </w:r>
      <w:r>
        <w:rPr>
          <w:u w:val="single"/>
          <w:lang w:val="ru-RU"/>
        </w:rPr>
        <w:tab/>
      </w:r>
      <w:r>
        <w:rPr>
          <w:lang w:val="ru-RU"/>
        </w:rPr>
        <w:t xml:space="preserve">, оценка </w:t>
      </w:r>
      <w:r>
        <w:rPr>
          <w:u w:val="single"/>
          <w:lang w:val="ru-RU"/>
        </w:rPr>
        <w:tab/>
      </w:r>
    </w:p>
    <w:p w14:paraId="0C5337EA" w14:textId="77777777" w:rsidR="00F15C43" w:rsidRPr="00616AC6" w:rsidRDefault="00F15C43" w:rsidP="00F15C43">
      <w:pPr>
        <w:pStyle w:val="Standard"/>
        <w:tabs>
          <w:tab w:val="left" w:pos="3180"/>
          <w:tab w:val="left" w:pos="9781"/>
        </w:tabs>
        <w:rPr>
          <w:lang w:val="ru-RU"/>
        </w:rPr>
      </w:pPr>
      <w:r>
        <w:rPr>
          <w:vertAlign w:val="superscript"/>
          <w:lang w:val="ru-RU"/>
        </w:rPr>
        <w:tab/>
        <w:t>Фамилия И.О. студента</w:t>
      </w:r>
      <w:r>
        <w:rPr>
          <w:vertAlign w:val="superscript"/>
          <w:lang w:val="ru-RU"/>
        </w:rPr>
        <w:tab/>
        <w:t>не заполнять</w:t>
      </w:r>
    </w:p>
    <w:tbl>
      <w:tblPr>
        <w:tblW w:w="0" w:type="auto"/>
        <w:tblInd w:w="4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0730"/>
      </w:tblGrid>
      <w:tr w:rsidR="00F15C43" w:rsidRPr="00C258F8" w14:paraId="51A002CA" w14:textId="77777777" w:rsidTr="00B931BA">
        <w:trPr>
          <w:trHeight w:val="795"/>
        </w:trPr>
        <w:tc>
          <w:tcPr>
            <w:tcW w:w="10730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F94B79D" w14:textId="77777777" w:rsidR="00F15C43" w:rsidRPr="00616AC6" w:rsidRDefault="00F15C43" w:rsidP="00B931BA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Прямая полная ссылка на источник или сокращённая ссылка (</w:t>
            </w:r>
            <w:r>
              <w:rPr>
                <w:b/>
                <w:bCs/>
              </w:rPr>
              <w:t>bit</w:t>
            </w:r>
            <w:r>
              <w:rPr>
                <w:b/>
                <w:bCs/>
                <w:lang w:val="ru-RU"/>
              </w:rPr>
              <w:t>.</w:t>
            </w:r>
            <w:proofErr w:type="spellStart"/>
            <w:r>
              <w:rPr>
                <w:b/>
                <w:bCs/>
              </w:rPr>
              <w:t>ly</w:t>
            </w:r>
            <w:proofErr w:type="spellEnd"/>
            <w:r>
              <w:rPr>
                <w:b/>
                <w:bCs/>
                <w:lang w:val="ru-RU"/>
              </w:rPr>
              <w:t xml:space="preserve">, </w:t>
            </w:r>
            <w:r>
              <w:rPr>
                <w:b/>
                <w:bCs/>
              </w:rPr>
              <w:t>tr</w:t>
            </w:r>
            <w:r>
              <w:rPr>
                <w:b/>
                <w:bCs/>
                <w:lang w:val="ru-RU"/>
              </w:rPr>
              <w:t>.</w:t>
            </w:r>
            <w:proofErr w:type="spellStart"/>
            <w:r>
              <w:rPr>
                <w:b/>
                <w:bCs/>
              </w:rPr>
              <w:t>im</w:t>
            </w:r>
            <w:proofErr w:type="spellEnd"/>
            <w:r>
              <w:rPr>
                <w:b/>
                <w:bCs/>
                <w:lang w:val="ru-RU"/>
              </w:rPr>
              <w:t xml:space="preserve"> и </w:t>
            </w:r>
            <w:proofErr w:type="gramStart"/>
            <w:r>
              <w:rPr>
                <w:b/>
                <w:bCs/>
                <w:lang w:val="ru-RU"/>
              </w:rPr>
              <w:t>т.п.</w:t>
            </w:r>
            <w:proofErr w:type="gramEnd"/>
            <w:r>
              <w:rPr>
                <w:b/>
                <w:bCs/>
                <w:lang w:val="ru-RU"/>
              </w:rPr>
              <w:t>)</w:t>
            </w:r>
          </w:p>
          <w:p w14:paraId="3754F74C" w14:textId="45385C59" w:rsidR="00F15C43" w:rsidRPr="00616AC6" w:rsidRDefault="00FE51AB" w:rsidP="00B931BA">
            <w:pPr>
              <w:pStyle w:val="TableContents"/>
              <w:rPr>
                <w:lang w:val="ru-RU"/>
              </w:rPr>
            </w:pPr>
            <w:hyperlink r:id="rId7" w:history="1">
              <w:r w:rsidRPr="00FE51AB">
                <w:rPr>
                  <w:rStyle w:val="a4"/>
                  <w:lang w:val="ru-RU"/>
                </w:rPr>
                <w:t>https://www.elibrary.ru/item.asp?id=47220270</w:t>
              </w:r>
            </w:hyperlink>
          </w:p>
        </w:tc>
      </w:tr>
      <w:tr w:rsidR="00F15C43" w:rsidRPr="00C258F8" w14:paraId="43789982" w14:textId="77777777" w:rsidTr="00B931BA">
        <w:tc>
          <w:tcPr>
            <w:tcW w:w="107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297D39B" w14:textId="77777777" w:rsidR="00F15C43" w:rsidRPr="007D5A2A" w:rsidRDefault="00F15C43" w:rsidP="00B931BA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Теги, ключевые слова или словосочетания</w:t>
            </w:r>
            <w:r w:rsidRPr="007D5A2A">
              <w:rPr>
                <w:b/>
                <w:bCs/>
                <w:lang w:val="ru-RU"/>
              </w:rPr>
              <w:t xml:space="preserve"> (</w:t>
            </w:r>
            <w:r>
              <w:rPr>
                <w:b/>
                <w:bCs/>
                <w:lang w:val="ru-RU"/>
              </w:rPr>
              <w:t>минимум три слова)</w:t>
            </w:r>
          </w:p>
          <w:p w14:paraId="5A5329D4" w14:textId="4126024E" w:rsidR="00F15C43" w:rsidRPr="00C258F8" w:rsidRDefault="00F15C43" w:rsidP="00B931BA">
            <w:pPr>
              <w:pStyle w:val="TableContents"/>
            </w:pPr>
          </w:p>
        </w:tc>
      </w:tr>
      <w:tr w:rsidR="00F15C43" w:rsidRPr="00C258F8" w14:paraId="7B170B5D" w14:textId="77777777" w:rsidTr="00B931BA">
        <w:tc>
          <w:tcPr>
            <w:tcW w:w="107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4A5F4DC" w14:textId="77777777" w:rsidR="00F15C43" w:rsidRPr="007D5A2A" w:rsidRDefault="00F15C43" w:rsidP="00B931BA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Перечень фактов, упомянутых в статье</w:t>
            </w:r>
            <w:r w:rsidRPr="003E1F97">
              <w:rPr>
                <w:b/>
                <w:bCs/>
                <w:lang w:val="ru-RU"/>
              </w:rPr>
              <w:t xml:space="preserve"> (</w:t>
            </w:r>
            <w:r>
              <w:rPr>
                <w:b/>
                <w:bCs/>
                <w:lang w:val="ru-RU"/>
              </w:rPr>
              <w:t>минимум четыре пункта)</w:t>
            </w:r>
          </w:p>
          <w:p w14:paraId="6DAF4D39" w14:textId="6793289B" w:rsidR="00F15C43" w:rsidRPr="00B66D75" w:rsidRDefault="00B27A23" w:rsidP="00B66D75">
            <w:pPr>
              <w:pStyle w:val="TableContents"/>
              <w:numPr>
                <w:ilvl w:val="0"/>
                <w:numId w:val="3"/>
              </w:numPr>
              <w:ind w:left="381"/>
              <w:rPr>
                <w:lang w:val="ru-RU"/>
              </w:rPr>
            </w:pPr>
            <w:r>
              <w:rPr>
                <w:lang w:val="ru-RU"/>
              </w:rPr>
              <w:t>Благодаря эт</w:t>
            </w:r>
            <w:r w:rsidR="0090394C">
              <w:rPr>
                <w:lang w:val="ru-RU"/>
              </w:rPr>
              <w:t>ой технологии возможно уменьшить избыточность двоичного сообщения</w:t>
            </w:r>
            <w:r w:rsidR="00B66D75">
              <w:rPr>
                <w:lang w:val="ru-RU"/>
              </w:rPr>
              <w:t xml:space="preserve">, </w:t>
            </w:r>
            <m:oMath>
              <m:r>
                <w:rPr>
                  <w:rFonts w:ascii="Cambria Math" w:hAnsi="Cambria Math"/>
                  <w:lang w:val="ru-RU"/>
                </w:rPr>
                <m:t xml:space="preserve">число троичных символов будет уменьшено,в среднем,в </m:t>
              </m:r>
              <m:r>
                <m:rPr>
                  <m:nor/>
                </m:rPr>
                <w:rPr>
                  <w:rFonts w:ascii="Cambria Math" w:hAnsi="Cambria Math"/>
                  <w:lang w:val="ru-RU"/>
                </w:rPr>
                <m:t>k</m:t>
              </m:r>
              <m:r>
                <w:rPr>
                  <w:rFonts w:ascii="Cambria Math" w:hAnsi="Cambria Math"/>
                  <w:lang w:val="ru-RU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lang w:val="ru-RU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ru-RU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lang w:val="ru-RU"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Name>
                <m:e>
                  <m:r>
                    <w:rPr>
                      <w:rFonts w:ascii="Cambria Math" w:hAnsi="Cambria Math"/>
                      <w:lang w:val="ru-RU"/>
                    </w:rPr>
                    <m:t>3</m:t>
                  </m: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e>
              </m:func>
              <m:r>
                <w:rPr>
                  <w:rFonts w:ascii="Cambria Math" w:hAnsi="Cambria Math"/>
                  <w:lang w:val="ru-RU"/>
                </w:rPr>
                <m:t>≈1, 6 раз</m:t>
              </m:r>
            </m:oMath>
            <w:r w:rsidR="0090394C">
              <w:rPr>
                <w:lang w:val="ru-RU"/>
              </w:rPr>
              <w:t xml:space="preserve"> </w:t>
            </w:r>
          </w:p>
          <w:p w14:paraId="13370F09" w14:textId="059769FA" w:rsidR="00F15C43" w:rsidRDefault="00B66D75" w:rsidP="00B931BA">
            <w:pPr>
              <w:pStyle w:val="TableContents"/>
              <w:numPr>
                <w:ilvl w:val="0"/>
                <w:numId w:val="3"/>
              </w:numPr>
              <w:ind w:left="381"/>
              <w:rPr>
                <w:lang w:val="ru-RU"/>
              </w:rPr>
            </w:pPr>
            <w:r>
              <w:rPr>
                <w:lang w:val="ru-RU"/>
              </w:rPr>
              <w:t>Данная технология повышает помехоустойчивость кода</w:t>
            </w:r>
          </w:p>
          <w:p w14:paraId="0CCBD33F" w14:textId="63964E4E" w:rsidR="00D55196" w:rsidRDefault="00D55196" w:rsidP="00B66D75">
            <w:pPr>
              <w:pStyle w:val="TableContents"/>
              <w:numPr>
                <w:ilvl w:val="0"/>
                <w:numId w:val="3"/>
              </w:numPr>
              <w:ind w:left="381"/>
              <w:rPr>
                <w:lang w:val="ru-RU"/>
              </w:rPr>
            </w:pPr>
            <w:r>
              <w:rPr>
                <w:lang w:val="ru-RU"/>
              </w:rPr>
              <w:t>Т</w:t>
            </w:r>
            <w:r w:rsidRPr="00D55196">
              <w:rPr>
                <w:lang w:val="ru-RU"/>
              </w:rPr>
              <w:t xml:space="preserve">роичное кодирование обеспечивает возможность дополнительного обнаружения ошибок </w:t>
            </w:r>
          </w:p>
          <w:p w14:paraId="4248843E" w14:textId="350E7FCE" w:rsidR="00F15C43" w:rsidRDefault="00B66D75" w:rsidP="00D55196">
            <w:pPr>
              <w:pStyle w:val="TableContents"/>
              <w:numPr>
                <w:ilvl w:val="0"/>
                <w:numId w:val="3"/>
              </w:numPr>
              <w:ind w:left="381"/>
              <w:rPr>
                <w:lang w:val="ru-RU"/>
              </w:rPr>
            </w:pPr>
            <w:r>
              <w:rPr>
                <w:lang w:val="ru-RU"/>
              </w:rPr>
              <w:t>В статье о</w:t>
            </w:r>
            <w:r w:rsidRPr="00F44564">
              <w:rPr>
                <w:lang w:val="ru-RU"/>
              </w:rPr>
              <w:t>писан алгоритм, который переводит двоичные символы в троичные, используя логические схемы</w:t>
            </w:r>
          </w:p>
          <w:p w14:paraId="10783BD2" w14:textId="77777777" w:rsidR="00D55196" w:rsidRPr="00D55196" w:rsidRDefault="00D55196" w:rsidP="00D55196">
            <w:pPr>
              <w:pStyle w:val="TableContents"/>
              <w:rPr>
                <w:lang w:val="ru-RU"/>
              </w:rPr>
            </w:pPr>
          </w:p>
          <w:p w14:paraId="49B4BE92" w14:textId="77777777" w:rsidR="00F15C43" w:rsidRPr="0090394C" w:rsidRDefault="00F15C43" w:rsidP="00B931BA">
            <w:pPr>
              <w:pStyle w:val="TableContents"/>
              <w:rPr>
                <w:i/>
                <w:lang w:val="ru-RU"/>
              </w:rPr>
            </w:pPr>
          </w:p>
          <w:p w14:paraId="45C684D8" w14:textId="77777777" w:rsidR="00FE51AB" w:rsidRPr="0090394C" w:rsidRDefault="00FE51AB" w:rsidP="00B931BA">
            <w:pPr>
              <w:pStyle w:val="TableContents"/>
              <w:rPr>
                <w:i/>
                <w:lang w:val="ru-RU"/>
              </w:rPr>
            </w:pPr>
          </w:p>
          <w:p w14:paraId="04614D4C" w14:textId="77777777" w:rsidR="00FE51AB" w:rsidRPr="0090394C" w:rsidRDefault="00FE51AB" w:rsidP="00B931BA">
            <w:pPr>
              <w:pStyle w:val="TableContents"/>
              <w:rPr>
                <w:i/>
                <w:lang w:val="ru-RU"/>
              </w:rPr>
            </w:pPr>
          </w:p>
          <w:p w14:paraId="41C91306" w14:textId="77777777" w:rsidR="00FE51AB" w:rsidRPr="0090394C" w:rsidRDefault="00FE51AB" w:rsidP="00B931BA">
            <w:pPr>
              <w:pStyle w:val="TableContents"/>
              <w:rPr>
                <w:i/>
                <w:lang w:val="ru-RU"/>
              </w:rPr>
            </w:pPr>
          </w:p>
          <w:p w14:paraId="3FA445CD" w14:textId="77777777" w:rsidR="00FE51AB" w:rsidRPr="0090394C" w:rsidRDefault="00FE51AB" w:rsidP="00B931BA">
            <w:pPr>
              <w:pStyle w:val="TableContents"/>
              <w:rPr>
                <w:i/>
                <w:lang w:val="ru-RU"/>
              </w:rPr>
            </w:pPr>
          </w:p>
          <w:p w14:paraId="29EBD81A" w14:textId="77777777" w:rsidR="00FE51AB" w:rsidRPr="0090394C" w:rsidRDefault="00FE51AB" w:rsidP="00B931BA">
            <w:pPr>
              <w:pStyle w:val="TableContents"/>
              <w:rPr>
                <w:i/>
                <w:lang w:val="ru-RU"/>
              </w:rPr>
            </w:pPr>
          </w:p>
          <w:p w14:paraId="18D06F5F" w14:textId="77777777" w:rsidR="00FE51AB" w:rsidRPr="0090394C" w:rsidRDefault="00FE51AB" w:rsidP="00B931BA">
            <w:pPr>
              <w:pStyle w:val="TableContents"/>
              <w:rPr>
                <w:i/>
                <w:lang w:val="ru-RU"/>
              </w:rPr>
            </w:pPr>
          </w:p>
          <w:p w14:paraId="25E6C95B" w14:textId="77777777" w:rsidR="00FE51AB" w:rsidRPr="0090394C" w:rsidRDefault="00FE51AB" w:rsidP="00B931BA">
            <w:pPr>
              <w:pStyle w:val="TableContents"/>
              <w:rPr>
                <w:i/>
                <w:lang w:val="ru-RU"/>
              </w:rPr>
            </w:pPr>
          </w:p>
          <w:p w14:paraId="797F57E2" w14:textId="77777777" w:rsidR="00FE51AB" w:rsidRPr="0090394C" w:rsidRDefault="00FE51AB" w:rsidP="00B931BA">
            <w:pPr>
              <w:pStyle w:val="TableContents"/>
              <w:rPr>
                <w:i/>
                <w:lang w:val="ru-RU"/>
              </w:rPr>
            </w:pPr>
          </w:p>
          <w:p w14:paraId="2BAA2CC1" w14:textId="77777777" w:rsidR="00FE51AB" w:rsidRPr="0090394C" w:rsidRDefault="00FE51AB" w:rsidP="00B931BA">
            <w:pPr>
              <w:pStyle w:val="TableContents"/>
              <w:rPr>
                <w:lang w:val="ru-RU"/>
              </w:rPr>
            </w:pPr>
          </w:p>
          <w:p w14:paraId="35FFCCA5" w14:textId="77777777" w:rsidR="00F15C43" w:rsidRDefault="00F15C43" w:rsidP="00B931BA">
            <w:pPr>
              <w:pStyle w:val="TableContents"/>
              <w:rPr>
                <w:lang w:val="ru-RU"/>
              </w:rPr>
            </w:pPr>
          </w:p>
          <w:p w14:paraId="315A951B" w14:textId="77777777" w:rsidR="00F15C43" w:rsidRDefault="00F15C43" w:rsidP="00B931BA">
            <w:pPr>
              <w:pStyle w:val="TableContents"/>
              <w:rPr>
                <w:lang w:val="ru-RU"/>
              </w:rPr>
            </w:pPr>
          </w:p>
        </w:tc>
      </w:tr>
      <w:tr w:rsidR="00F15C43" w:rsidRPr="00C258F8" w14:paraId="39D9CBFE" w14:textId="77777777" w:rsidTr="00B931BA">
        <w:trPr>
          <w:trHeight w:val="1079"/>
        </w:trPr>
        <w:tc>
          <w:tcPr>
            <w:tcW w:w="10730" w:type="dxa"/>
            <w:tcBorders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</w:tcPr>
          <w:p w14:paraId="3E1BF7D4" w14:textId="77777777" w:rsidR="00F15C43" w:rsidRPr="00616AC6" w:rsidRDefault="00F15C43" w:rsidP="00B931BA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Позитивные следствия и/или достоинства описанной в статье технологии (минимум три пункта)</w:t>
            </w:r>
          </w:p>
          <w:p w14:paraId="2E7D6BC6" w14:textId="09D0A984" w:rsidR="00FE51AB" w:rsidRPr="00FE51AB" w:rsidRDefault="00D55196" w:rsidP="00FE51AB">
            <w:pPr>
              <w:pStyle w:val="TableContents"/>
              <w:numPr>
                <w:ilvl w:val="0"/>
                <w:numId w:val="2"/>
              </w:numPr>
              <w:ind w:left="381" w:hanging="381"/>
              <w:rPr>
                <w:lang w:val="ru-RU"/>
              </w:rPr>
            </w:pPr>
            <w:r>
              <w:rPr>
                <w:lang w:val="ru-RU"/>
              </w:rPr>
              <w:t>С</w:t>
            </w:r>
            <w:r w:rsidR="00FE51AB" w:rsidRPr="00FE51AB">
              <w:rPr>
                <w:lang w:val="ru-RU"/>
              </w:rPr>
              <w:t>окращение избыточности передаваемых символов</w:t>
            </w:r>
          </w:p>
          <w:p w14:paraId="4371589E" w14:textId="448175E1" w:rsidR="00FE51AB" w:rsidRPr="00FE51AB" w:rsidRDefault="00D55196" w:rsidP="00FE51AB">
            <w:pPr>
              <w:pStyle w:val="TableContents"/>
              <w:numPr>
                <w:ilvl w:val="0"/>
                <w:numId w:val="2"/>
              </w:numPr>
              <w:ind w:left="381" w:hanging="381"/>
              <w:rPr>
                <w:lang w:val="ru-RU"/>
              </w:rPr>
            </w:pPr>
            <w:r>
              <w:rPr>
                <w:lang w:val="ru-RU"/>
              </w:rPr>
              <w:t>В</w:t>
            </w:r>
            <w:r w:rsidR="00FE51AB" w:rsidRPr="00FE51AB">
              <w:rPr>
                <w:lang w:val="ru-RU"/>
              </w:rPr>
              <w:t>озможность дополнительного обнаружения ошибок передачи информации</w:t>
            </w:r>
          </w:p>
          <w:p w14:paraId="2968F05C" w14:textId="33131C0F" w:rsidR="00F87962" w:rsidRPr="00FE51AB" w:rsidRDefault="00F87962" w:rsidP="00FE51AB">
            <w:pPr>
              <w:pStyle w:val="TableContents"/>
              <w:numPr>
                <w:ilvl w:val="0"/>
                <w:numId w:val="2"/>
              </w:numPr>
              <w:ind w:left="381" w:hanging="381"/>
              <w:rPr>
                <w:lang w:val="ru-RU"/>
              </w:rPr>
            </w:pPr>
            <w:r w:rsidRPr="00F87962">
              <w:rPr>
                <w:lang w:val="ru-RU"/>
              </w:rPr>
              <w:t>Троичная система может выразить больше состояний с меньшим количеством символов.</w:t>
            </w:r>
          </w:p>
        </w:tc>
      </w:tr>
      <w:tr w:rsidR="00F15C43" w:rsidRPr="00C258F8" w14:paraId="0EF4641C" w14:textId="77777777" w:rsidTr="00B931BA">
        <w:trPr>
          <w:trHeight w:val="973"/>
        </w:trPr>
        <w:tc>
          <w:tcPr>
            <w:tcW w:w="10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73AF8E" w14:textId="77777777" w:rsidR="00F15C43" w:rsidRPr="00616AC6" w:rsidRDefault="00F15C43" w:rsidP="00B931BA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Негативные следствия и/или недостатки описанной в статье технологии (минимум три пункта)</w:t>
            </w:r>
          </w:p>
          <w:p w14:paraId="3822C416" w14:textId="623E9F04" w:rsidR="00F15C43" w:rsidRDefault="00AB4A42" w:rsidP="00B931BA">
            <w:pPr>
              <w:pStyle w:val="TableContents"/>
              <w:numPr>
                <w:ilvl w:val="0"/>
                <w:numId w:val="1"/>
              </w:numPr>
              <w:ind w:left="381"/>
              <w:rPr>
                <w:lang w:val="ru-RU"/>
              </w:rPr>
            </w:pPr>
            <w:r w:rsidRPr="00AB4A42">
              <w:rPr>
                <w:lang w:val="ru-RU"/>
              </w:rPr>
              <w:t>Сложность реализации</w:t>
            </w:r>
            <w:r>
              <w:rPr>
                <w:lang w:val="ru-RU"/>
              </w:rPr>
              <w:t xml:space="preserve"> из-за троичной системы</w:t>
            </w:r>
            <w:r w:rsidR="00B66D75">
              <w:rPr>
                <w:lang w:val="ru-RU"/>
              </w:rPr>
              <w:t xml:space="preserve">, </w:t>
            </w:r>
            <w:r w:rsidR="00D55196">
              <w:rPr>
                <w:lang w:val="ru-RU"/>
              </w:rPr>
              <w:t>т. к. троичные вычисления сложнее двоичных</w:t>
            </w:r>
          </w:p>
          <w:p w14:paraId="28C9503E" w14:textId="1A82FFE6" w:rsidR="00F15C43" w:rsidRDefault="00AB4A42" w:rsidP="00B931BA">
            <w:pPr>
              <w:pStyle w:val="TableContents"/>
              <w:numPr>
                <w:ilvl w:val="0"/>
                <w:numId w:val="1"/>
              </w:numPr>
              <w:ind w:left="381"/>
              <w:rPr>
                <w:lang w:val="ru-RU"/>
              </w:rPr>
            </w:pPr>
            <w:r>
              <w:rPr>
                <w:lang w:val="ru-RU"/>
              </w:rPr>
              <w:t>Эта технология столкнётся с проблемой несовместимости с существующими устройствами</w:t>
            </w:r>
          </w:p>
          <w:p w14:paraId="4E18229B" w14:textId="56C077C9" w:rsidR="00F15C43" w:rsidRPr="00616AC6" w:rsidRDefault="00AB4A42" w:rsidP="00B931BA">
            <w:pPr>
              <w:pStyle w:val="TableContents"/>
              <w:numPr>
                <w:ilvl w:val="0"/>
                <w:numId w:val="1"/>
              </w:numPr>
              <w:ind w:left="381"/>
              <w:rPr>
                <w:lang w:val="ru-RU"/>
              </w:rPr>
            </w:pPr>
            <w:proofErr w:type="spellStart"/>
            <w:r>
              <w:rPr>
                <w:lang w:val="ru-RU"/>
              </w:rPr>
              <w:t>Малоизученность</w:t>
            </w:r>
            <w:proofErr w:type="spellEnd"/>
            <w:r w:rsidRPr="00AB4A42">
              <w:rPr>
                <w:lang w:val="ru-RU"/>
              </w:rPr>
              <w:t xml:space="preserve">. </w:t>
            </w:r>
            <w:r>
              <w:rPr>
                <w:lang w:val="ru-RU"/>
              </w:rPr>
              <w:t xml:space="preserve">Эту технологию будет сложно внедрить, </w:t>
            </w:r>
            <w:r w:rsidR="00D55196">
              <w:rPr>
                <w:lang w:val="ru-RU"/>
              </w:rPr>
              <w:t>т. к.</w:t>
            </w:r>
            <w:r>
              <w:rPr>
                <w:lang w:val="ru-RU"/>
              </w:rPr>
              <w:t xml:space="preserve"> о ней почти никто не знает</w:t>
            </w:r>
          </w:p>
        </w:tc>
      </w:tr>
      <w:tr w:rsidR="00F15C43" w:rsidRPr="00C258F8" w14:paraId="1DC2CA47" w14:textId="77777777" w:rsidTr="00B931BA">
        <w:trPr>
          <w:trHeight w:val="826"/>
        </w:trPr>
        <w:tc>
          <w:tcPr>
            <w:tcW w:w="10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B14ACE" w14:textId="77777777" w:rsidR="00F15C43" w:rsidRDefault="00F15C43" w:rsidP="00B931BA">
            <w:pPr>
              <w:pStyle w:val="TableContents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 xml:space="preserve">Ваши замечания, пожелания преподавателю </w:t>
            </w:r>
            <w:r>
              <w:rPr>
                <w:b/>
                <w:bCs/>
                <w:i/>
                <w:lang w:val="ru-RU"/>
              </w:rPr>
              <w:t>или</w:t>
            </w:r>
            <w:r>
              <w:rPr>
                <w:b/>
                <w:bCs/>
                <w:lang w:val="ru-RU"/>
              </w:rPr>
              <w:t xml:space="preserve"> анекдот о программистах</w:t>
            </w:r>
            <w:r>
              <w:rPr>
                <w:rStyle w:val="a3"/>
                <w:b/>
                <w:bCs/>
                <w:lang w:val="ru-RU"/>
              </w:rPr>
              <w:footnoteReference w:id="1"/>
            </w:r>
          </w:p>
          <w:p w14:paraId="3C8FA95D" w14:textId="77777777" w:rsidR="00F15C43" w:rsidRDefault="00F15C43" w:rsidP="00B931BA">
            <w:pPr>
              <w:pStyle w:val="TableContents"/>
              <w:rPr>
                <w:b/>
                <w:bCs/>
                <w:lang w:val="ru-RU"/>
              </w:rPr>
            </w:pPr>
          </w:p>
          <w:p w14:paraId="6E61172B" w14:textId="77777777" w:rsidR="00F15C43" w:rsidRDefault="00F15C43" w:rsidP="00B931BA">
            <w:pPr>
              <w:pStyle w:val="TableContents"/>
              <w:rPr>
                <w:b/>
                <w:bCs/>
                <w:lang w:val="ru-RU"/>
              </w:rPr>
            </w:pPr>
          </w:p>
        </w:tc>
      </w:tr>
    </w:tbl>
    <w:p w14:paraId="04C773FA" w14:textId="77777777" w:rsidR="00623918" w:rsidRPr="00054911" w:rsidRDefault="00623918">
      <w:pPr>
        <w:rPr>
          <w:lang w:val="ru-RU"/>
        </w:rPr>
      </w:pPr>
    </w:p>
    <w:sectPr w:rsidR="00623918" w:rsidRPr="00054911">
      <w:pgSz w:w="11906" w:h="16838"/>
      <w:pgMar w:top="567" w:right="567" w:bottom="426" w:left="5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710546" w14:textId="77777777" w:rsidR="00BF38AB" w:rsidRDefault="00BF38AB" w:rsidP="00F15C43">
      <w:r>
        <w:separator/>
      </w:r>
    </w:p>
  </w:endnote>
  <w:endnote w:type="continuationSeparator" w:id="0">
    <w:p w14:paraId="3F2A9D45" w14:textId="77777777" w:rsidR="00BF38AB" w:rsidRDefault="00BF38AB" w:rsidP="00F15C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Andale Sans UI">
    <w:altName w:val="Calibri"/>
    <w:panose1 w:val="020B0604020202020204"/>
    <w:charset w:val="CC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121576A" w14:textId="77777777" w:rsidR="00BF38AB" w:rsidRDefault="00BF38AB" w:rsidP="00F15C43">
      <w:r>
        <w:separator/>
      </w:r>
    </w:p>
  </w:footnote>
  <w:footnote w:type="continuationSeparator" w:id="0">
    <w:p w14:paraId="60CC8F29" w14:textId="77777777" w:rsidR="00BF38AB" w:rsidRDefault="00BF38AB" w:rsidP="00F15C43">
      <w:r>
        <w:continuationSeparator/>
      </w:r>
    </w:p>
  </w:footnote>
  <w:footnote w:id="1">
    <w:p w14:paraId="5014F521" w14:textId="77777777" w:rsidR="00F15C43" w:rsidRPr="00616AC6" w:rsidRDefault="00F15C43" w:rsidP="00F15C43">
      <w:pPr>
        <w:pStyle w:val="a5"/>
        <w:rPr>
          <w:lang w:val="ru-RU"/>
        </w:rPr>
      </w:pPr>
      <w:r>
        <w:rPr>
          <w:rStyle w:val="a3"/>
        </w:rPr>
        <w:footnoteRef/>
      </w:r>
      <w:r>
        <w:rPr>
          <w:rFonts w:eastAsia="Times New Roman" w:cs="Times New Roman"/>
          <w:lang w:val="ru-RU"/>
        </w:rPr>
        <w:tab/>
      </w:r>
      <w:r>
        <w:rPr>
          <w:lang w:val="ru-RU"/>
        </w:rPr>
        <w:t>Наличие этой графы не влияет на оценку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1" w15:restartNumberingAfterBreak="0">
    <w:nsid w:val="00000003"/>
    <w:multiLevelType w:val="single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 w:val="0"/>
        <w:bCs w:val="0"/>
      </w:rPr>
    </w:lvl>
  </w:abstractNum>
  <w:abstractNum w:abstractNumId="2" w15:restartNumberingAfterBreak="0">
    <w:nsid w:val="00000004"/>
    <w:multiLevelType w:val="singleLevel"/>
    <w:tmpl w:val="00000004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3" w15:restartNumberingAfterBreak="0">
    <w:nsid w:val="2E757922"/>
    <w:multiLevelType w:val="hybridMultilevel"/>
    <w:tmpl w:val="767CDD6A"/>
    <w:lvl w:ilvl="0" w:tplc="0CEE8B46">
      <w:start w:val="1"/>
      <w:numFmt w:val="decimal"/>
      <w:lvlText w:val="%1)"/>
      <w:lvlJc w:val="left"/>
      <w:pPr>
        <w:ind w:left="74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61" w:hanging="360"/>
      </w:pPr>
    </w:lvl>
    <w:lvl w:ilvl="2" w:tplc="0419001B" w:tentative="1">
      <w:start w:val="1"/>
      <w:numFmt w:val="lowerRoman"/>
      <w:lvlText w:val="%3."/>
      <w:lvlJc w:val="right"/>
      <w:pPr>
        <w:ind w:left="2181" w:hanging="180"/>
      </w:pPr>
    </w:lvl>
    <w:lvl w:ilvl="3" w:tplc="0419000F" w:tentative="1">
      <w:start w:val="1"/>
      <w:numFmt w:val="decimal"/>
      <w:lvlText w:val="%4."/>
      <w:lvlJc w:val="left"/>
      <w:pPr>
        <w:ind w:left="2901" w:hanging="360"/>
      </w:pPr>
    </w:lvl>
    <w:lvl w:ilvl="4" w:tplc="04190019" w:tentative="1">
      <w:start w:val="1"/>
      <w:numFmt w:val="lowerLetter"/>
      <w:lvlText w:val="%5."/>
      <w:lvlJc w:val="left"/>
      <w:pPr>
        <w:ind w:left="3621" w:hanging="360"/>
      </w:pPr>
    </w:lvl>
    <w:lvl w:ilvl="5" w:tplc="0419001B" w:tentative="1">
      <w:start w:val="1"/>
      <w:numFmt w:val="lowerRoman"/>
      <w:lvlText w:val="%6."/>
      <w:lvlJc w:val="right"/>
      <w:pPr>
        <w:ind w:left="4341" w:hanging="180"/>
      </w:pPr>
    </w:lvl>
    <w:lvl w:ilvl="6" w:tplc="0419000F" w:tentative="1">
      <w:start w:val="1"/>
      <w:numFmt w:val="decimal"/>
      <w:lvlText w:val="%7."/>
      <w:lvlJc w:val="left"/>
      <w:pPr>
        <w:ind w:left="5061" w:hanging="360"/>
      </w:pPr>
    </w:lvl>
    <w:lvl w:ilvl="7" w:tplc="04190019" w:tentative="1">
      <w:start w:val="1"/>
      <w:numFmt w:val="lowerLetter"/>
      <w:lvlText w:val="%8."/>
      <w:lvlJc w:val="left"/>
      <w:pPr>
        <w:ind w:left="5781" w:hanging="360"/>
      </w:pPr>
    </w:lvl>
    <w:lvl w:ilvl="8" w:tplc="0419001B" w:tentative="1">
      <w:start w:val="1"/>
      <w:numFmt w:val="lowerRoman"/>
      <w:lvlText w:val="%9."/>
      <w:lvlJc w:val="right"/>
      <w:pPr>
        <w:ind w:left="6501" w:hanging="180"/>
      </w:pPr>
    </w:lvl>
  </w:abstractNum>
  <w:num w:numId="1" w16cid:durableId="700741609">
    <w:abstractNumId w:val="0"/>
  </w:num>
  <w:num w:numId="2" w16cid:durableId="1619674679">
    <w:abstractNumId w:val="1"/>
  </w:num>
  <w:num w:numId="3" w16cid:durableId="406922102">
    <w:abstractNumId w:val="2"/>
  </w:num>
  <w:num w:numId="4" w16cid:durableId="58970324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D63"/>
    <w:rsid w:val="00054911"/>
    <w:rsid w:val="00165579"/>
    <w:rsid w:val="00176AFC"/>
    <w:rsid w:val="00193680"/>
    <w:rsid w:val="00623918"/>
    <w:rsid w:val="00731296"/>
    <w:rsid w:val="008E72ED"/>
    <w:rsid w:val="0090394C"/>
    <w:rsid w:val="00AB4A42"/>
    <w:rsid w:val="00AD2D3E"/>
    <w:rsid w:val="00B27A23"/>
    <w:rsid w:val="00B66D75"/>
    <w:rsid w:val="00B83D63"/>
    <w:rsid w:val="00B86CDF"/>
    <w:rsid w:val="00BF38AB"/>
    <w:rsid w:val="00C258F8"/>
    <w:rsid w:val="00C42D70"/>
    <w:rsid w:val="00CE6E90"/>
    <w:rsid w:val="00D55196"/>
    <w:rsid w:val="00E632D9"/>
    <w:rsid w:val="00F15C43"/>
    <w:rsid w:val="00F33DB4"/>
    <w:rsid w:val="00F44564"/>
    <w:rsid w:val="00F87962"/>
    <w:rsid w:val="00FC027D"/>
    <w:rsid w:val="00FE5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D9E38E"/>
  <w15:chartTrackingRefBased/>
  <w15:docId w15:val="{8752F60D-5A53-4F5F-9311-1FCE34658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15C43"/>
    <w:pPr>
      <w:widowControl w:val="0"/>
      <w:suppressAutoHyphens/>
      <w:spacing w:after="0" w:line="240" w:lineRule="auto"/>
      <w:textAlignment w:val="baseline"/>
    </w:pPr>
    <w:rPr>
      <w:rFonts w:ascii="Times New Roman" w:eastAsia="Andale Sans UI" w:hAnsi="Times New Roman" w:cs="Tahoma"/>
      <w:kern w:val="1"/>
      <w:sz w:val="24"/>
      <w:szCs w:val="24"/>
      <w:lang w:val="en-US" w:eastAsia="zh-CN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Символ сноски"/>
    <w:rsid w:val="00F15C43"/>
    <w:rPr>
      <w:vertAlign w:val="superscript"/>
    </w:rPr>
  </w:style>
  <w:style w:type="character" w:styleId="a4">
    <w:name w:val="Hyperlink"/>
    <w:rsid w:val="00F15C43"/>
    <w:rPr>
      <w:color w:val="0563C1"/>
      <w:u w:val="single"/>
    </w:rPr>
  </w:style>
  <w:style w:type="paragraph" w:customStyle="1" w:styleId="Standard">
    <w:name w:val="Standard"/>
    <w:rsid w:val="00F15C43"/>
    <w:pPr>
      <w:widowControl w:val="0"/>
      <w:suppressAutoHyphens/>
      <w:spacing w:after="0" w:line="240" w:lineRule="auto"/>
      <w:textAlignment w:val="baseline"/>
    </w:pPr>
    <w:rPr>
      <w:rFonts w:ascii="Times New Roman" w:eastAsia="Andale Sans UI" w:hAnsi="Times New Roman" w:cs="Tahoma"/>
      <w:kern w:val="1"/>
      <w:sz w:val="24"/>
      <w:szCs w:val="24"/>
      <w:lang w:val="en-US" w:eastAsia="zh-CN" w:bidi="en-US"/>
    </w:rPr>
  </w:style>
  <w:style w:type="paragraph" w:customStyle="1" w:styleId="TableContents">
    <w:name w:val="Table Contents"/>
    <w:basedOn w:val="Standard"/>
    <w:rsid w:val="00F15C43"/>
    <w:pPr>
      <w:suppressLineNumbers/>
    </w:pPr>
  </w:style>
  <w:style w:type="paragraph" w:styleId="a5">
    <w:name w:val="footnote text"/>
    <w:basedOn w:val="a"/>
    <w:link w:val="a6"/>
    <w:rsid w:val="00F15C43"/>
    <w:rPr>
      <w:sz w:val="20"/>
      <w:szCs w:val="20"/>
    </w:rPr>
  </w:style>
  <w:style w:type="character" w:customStyle="1" w:styleId="a6">
    <w:name w:val="Текст сноски Знак"/>
    <w:basedOn w:val="a0"/>
    <w:link w:val="a5"/>
    <w:rsid w:val="00F15C43"/>
    <w:rPr>
      <w:rFonts w:ascii="Times New Roman" w:eastAsia="Andale Sans UI" w:hAnsi="Times New Roman" w:cs="Tahoma"/>
      <w:kern w:val="1"/>
      <w:sz w:val="20"/>
      <w:szCs w:val="20"/>
      <w:lang w:val="en-US" w:eastAsia="zh-CN" w:bidi="en-US"/>
    </w:rPr>
  </w:style>
  <w:style w:type="character" w:styleId="a7">
    <w:name w:val="Unresolved Mention"/>
    <w:basedOn w:val="a0"/>
    <w:uiPriority w:val="99"/>
    <w:semiHidden/>
    <w:unhideWhenUsed/>
    <w:rsid w:val="00FE51AB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FE51AB"/>
    <w:rPr>
      <w:color w:val="954F72" w:themeColor="followedHyperlink"/>
      <w:u w:val="single"/>
    </w:rPr>
  </w:style>
  <w:style w:type="character" w:styleId="a9">
    <w:name w:val="Placeholder Text"/>
    <w:basedOn w:val="a0"/>
    <w:uiPriority w:val="99"/>
    <w:semiHidden/>
    <w:rsid w:val="00CE6E90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040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07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20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333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328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447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30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4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906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32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846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62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77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147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797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328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90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86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241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626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947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79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2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497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689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elibrary.ru/item.asp?id=4722027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304</Words>
  <Characters>1734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Pchelkin</dc:creator>
  <cp:keywords/>
  <dc:description/>
  <cp:lastModifiedBy>Пчелкин Илья Игоревич</cp:lastModifiedBy>
  <cp:revision>6</cp:revision>
  <dcterms:created xsi:type="dcterms:W3CDTF">2024-10-03T19:11:00Z</dcterms:created>
  <dcterms:modified xsi:type="dcterms:W3CDTF">2024-10-21T15:19:00Z</dcterms:modified>
</cp:coreProperties>
</file>