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668C" w14:textId="77777777" w:rsidR="00F15C43" w:rsidRPr="00616AC6" w:rsidRDefault="00F15C43" w:rsidP="00F15C43">
      <w:pPr>
        <w:pStyle w:val="Standard"/>
        <w:jc w:val="center"/>
        <w:rPr>
          <w:lang w:val="ru-RU"/>
        </w:rPr>
      </w:pPr>
      <w:r w:rsidRPr="00165579">
        <w:rPr>
          <w:lang w:val="ru-RU"/>
        </w:rPr>
        <w:t>Университет ИТМО, 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A39125A" w14:textId="77777777" w:rsidR="00F15C43" w:rsidRDefault="00F15C43" w:rsidP="00F15C43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3A81EC86" w14:textId="77777777" w:rsidR="00F15C43" w:rsidRDefault="00F15C43" w:rsidP="00F15C43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5276"/>
        <w:gridCol w:w="1259"/>
        <w:gridCol w:w="969"/>
        <w:gridCol w:w="1026"/>
      </w:tblGrid>
      <w:tr w:rsidR="00F15C43" w:rsidRPr="00005EED" w14:paraId="48773D1A" w14:textId="77777777" w:rsidTr="00165579">
        <w:tc>
          <w:tcPr>
            <w:tcW w:w="1117" w:type="dxa"/>
            <w:shd w:val="clear" w:color="auto" w:fill="auto"/>
          </w:tcPr>
          <w:p w14:paraId="255BA4C0" w14:textId="77777777" w:rsidR="00F15C43" w:rsidRPr="00165579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47CC2B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276" w:type="dxa"/>
            <w:shd w:val="clear" w:color="auto" w:fill="auto"/>
          </w:tcPr>
          <w:p w14:paraId="7EBEC6B7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259" w:type="dxa"/>
            <w:shd w:val="clear" w:color="auto" w:fill="auto"/>
          </w:tcPr>
          <w:p w14:paraId="77DA5895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69" w:type="dxa"/>
            <w:shd w:val="clear" w:color="auto" w:fill="auto"/>
          </w:tcPr>
          <w:p w14:paraId="0E8540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29193E49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054911" w:rsidRPr="00005EED" w14:paraId="4662989D" w14:textId="77777777" w:rsidTr="00054911">
        <w:tc>
          <w:tcPr>
            <w:tcW w:w="1117" w:type="dxa"/>
            <w:shd w:val="clear" w:color="auto" w:fill="auto"/>
          </w:tcPr>
          <w:p w14:paraId="2FC9F908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5F78AE">
              <w:rPr>
                <w:sz w:val="18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72637036" w14:textId="77777777" w:rsidR="00054911" w:rsidRPr="00BC4479" w:rsidRDefault="00054911" w:rsidP="00C8569A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276" w:type="dxa"/>
            <w:shd w:val="clear" w:color="auto" w:fill="auto"/>
          </w:tcPr>
          <w:p w14:paraId="6BD4AC52" w14:textId="4BD81A67" w:rsidR="00054911" w:rsidRPr="005F78AE" w:rsidRDefault="00054911" w:rsidP="00054911">
            <w:pPr>
              <w:pStyle w:val="Standard"/>
              <w:rPr>
                <w:sz w:val="18"/>
                <w:lang w:val="ru-RU"/>
              </w:rPr>
            </w:pPr>
            <w:r w:rsidRPr="00266C91">
              <w:rPr>
                <w:sz w:val="18"/>
                <w:lang w:val="ru-RU"/>
              </w:rPr>
              <w:t>Кватричная Система Счисления</w:t>
            </w:r>
          </w:p>
        </w:tc>
        <w:tc>
          <w:tcPr>
            <w:tcW w:w="1259" w:type="dxa"/>
            <w:shd w:val="clear" w:color="auto" w:fill="auto"/>
          </w:tcPr>
          <w:p w14:paraId="58E3A46C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9154EC">
              <w:rPr>
                <w:sz w:val="18"/>
                <w:lang w:val="ru-RU"/>
              </w:rPr>
              <w:t>25.02.2021</w:t>
            </w:r>
          </w:p>
        </w:tc>
        <w:tc>
          <w:tcPr>
            <w:tcW w:w="969" w:type="dxa"/>
            <w:shd w:val="clear" w:color="auto" w:fill="auto"/>
          </w:tcPr>
          <w:p w14:paraId="3027ACF6" w14:textId="77777777" w:rsidR="00054911" w:rsidRPr="00D8699B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699B">
              <w:rPr>
                <w:sz w:val="18"/>
              </w:rPr>
              <w:t>~1182</w:t>
            </w:r>
          </w:p>
        </w:tc>
        <w:tc>
          <w:tcPr>
            <w:tcW w:w="1026" w:type="dxa"/>
            <w:shd w:val="clear" w:color="auto" w:fill="auto"/>
          </w:tcPr>
          <w:p w14:paraId="7D231827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lang w:val="ru-RU"/>
              </w:rPr>
              <w:t>09</w:t>
            </w:r>
            <w:r w:rsidRPr="0054200D">
              <w:rPr>
                <w:sz w:val="18"/>
              </w:rPr>
              <w:t>.</w:t>
            </w:r>
            <w:r>
              <w:rPr>
                <w:sz w:val="18"/>
                <w:lang w:val="ru-RU"/>
              </w:rPr>
              <w:t>10</w:t>
            </w:r>
            <w:r w:rsidRPr="0054200D">
              <w:rPr>
                <w:sz w:val="18"/>
              </w:rPr>
              <w:t>.2024</w:t>
            </w:r>
          </w:p>
        </w:tc>
      </w:tr>
      <w:tr w:rsidR="00054911" w:rsidRPr="00165579" w14:paraId="24B14CF3" w14:textId="77777777" w:rsidTr="00165579">
        <w:tc>
          <w:tcPr>
            <w:tcW w:w="1117" w:type="dxa"/>
            <w:shd w:val="clear" w:color="auto" w:fill="auto"/>
          </w:tcPr>
          <w:p w14:paraId="39E1A622" w14:textId="41765C23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</w:rPr>
              <w:t>25</w:t>
            </w:r>
            <w:r w:rsidRPr="00165579">
              <w:rPr>
                <w:sz w:val="18"/>
                <w:lang w:val="ru-RU"/>
              </w:rPr>
              <w:t>.09.24</w:t>
            </w:r>
          </w:p>
        </w:tc>
        <w:tc>
          <w:tcPr>
            <w:tcW w:w="1115" w:type="dxa"/>
            <w:shd w:val="clear" w:color="auto" w:fill="auto"/>
          </w:tcPr>
          <w:p w14:paraId="20AF3B9F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276" w:type="dxa"/>
            <w:shd w:val="clear" w:color="auto" w:fill="auto"/>
          </w:tcPr>
          <w:p w14:paraId="7D8F115C" w14:textId="1165C9B3" w:rsidR="00054911" w:rsidRPr="00005EED" w:rsidRDefault="00054911" w:rsidP="00054911">
            <w:pPr>
              <w:pStyle w:val="Standard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Сжатие информации и основы помехоустойчивого кодирования.</w:t>
            </w:r>
          </w:p>
        </w:tc>
        <w:tc>
          <w:tcPr>
            <w:tcW w:w="1259" w:type="dxa"/>
            <w:shd w:val="clear" w:color="auto" w:fill="auto"/>
          </w:tcPr>
          <w:p w14:paraId="7499E503" w14:textId="1E4D658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22.04.2021</w:t>
            </w:r>
          </w:p>
        </w:tc>
        <w:tc>
          <w:tcPr>
            <w:tcW w:w="969" w:type="dxa"/>
            <w:shd w:val="clear" w:color="auto" w:fill="auto"/>
          </w:tcPr>
          <w:p w14:paraId="4EF3A830" w14:textId="423646CD" w:rsidR="00054911" w:rsidRPr="00D55196" w:rsidRDefault="00054911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~2300</w:t>
            </w:r>
          </w:p>
        </w:tc>
        <w:tc>
          <w:tcPr>
            <w:tcW w:w="1026" w:type="dxa"/>
            <w:shd w:val="clear" w:color="auto" w:fill="auto"/>
          </w:tcPr>
          <w:p w14:paraId="74881C44" w14:textId="7A593877" w:rsidR="00054911" w:rsidRPr="00D55196" w:rsidRDefault="00054911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</w:t>
            </w:r>
            <w:r>
              <w:rPr>
                <w:sz w:val="18"/>
                <w:lang w:val="ru-RU"/>
              </w:rPr>
              <w:t>20</w:t>
            </w:r>
            <w:r>
              <w:rPr>
                <w:sz w:val="18"/>
              </w:rPr>
              <w:t>24</w:t>
            </w:r>
          </w:p>
        </w:tc>
      </w:tr>
      <w:tr w:rsidR="00054911" w:rsidRPr="00005EED" w14:paraId="36470447" w14:textId="77777777" w:rsidTr="00165579">
        <w:tc>
          <w:tcPr>
            <w:tcW w:w="1117" w:type="dxa"/>
            <w:shd w:val="clear" w:color="auto" w:fill="auto"/>
          </w:tcPr>
          <w:p w14:paraId="40E1BDA6" w14:textId="7E86079B" w:rsidR="00054911" w:rsidRPr="00165579" w:rsidRDefault="00722768" w:rsidP="00722768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09.10.</w:t>
            </w:r>
            <w:r>
              <w:rPr>
                <w:sz w:val="18"/>
                <w:lang w:val="ru-RU"/>
              </w:rPr>
              <w:t>20</w:t>
            </w:r>
            <w:r>
              <w:rPr>
                <w:sz w:val="18"/>
              </w:rPr>
              <w:t>24</w:t>
            </w:r>
          </w:p>
        </w:tc>
        <w:tc>
          <w:tcPr>
            <w:tcW w:w="1115" w:type="dxa"/>
            <w:shd w:val="clear" w:color="auto" w:fill="auto"/>
          </w:tcPr>
          <w:p w14:paraId="2F356C10" w14:textId="77777777" w:rsidR="00054911" w:rsidRPr="00BC4479" w:rsidRDefault="00054911" w:rsidP="00722768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276" w:type="dxa"/>
            <w:shd w:val="clear" w:color="auto" w:fill="auto"/>
          </w:tcPr>
          <w:p w14:paraId="2F7F64BA" w14:textId="5FCD84D3" w:rsidR="00054911" w:rsidRPr="00722768" w:rsidRDefault="00AB32F5" w:rsidP="00722768">
            <w:pPr>
              <w:pStyle w:val="Standard"/>
              <w:jc w:val="center"/>
              <w:rPr>
                <w:sz w:val="18"/>
                <w:lang w:val="ru-RU"/>
              </w:rPr>
            </w:pPr>
            <w:r w:rsidRPr="00722768">
              <w:rPr>
                <w:sz w:val="18"/>
                <w:lang w:val="ru-RU"/>
              </w:rPr>
              <w:t>Регулярные выражения для обнаружения Web</w:t>
            </w:r>
            <w:r w:rsidRPr="00722768">
              <w:rPr>
                <w:sz w:val="18"/>
                <w:lang w:val="ru-RU"/>
              </w:rPr>
              <w:t>-</w:t>
            </w:r>
            <w:r w:rsidRPr="00722768">
              <w:rPr>
                <w:sz w:val="18"/>
                <w:lang w:val="ru-RU"/>
              </w:rPr>
              <w:t>рекламы на основе автоматического</w:t>
            </w:r>
            <w:r w:rsidRPr="00722768">
              <w:rPr>
                <w:sz w:val="18"/>
                <w:lang w:val="ru-RU"/>
              </w:rPr>
              <w:t xml:space="preserve"> </w:t>
            </w:r>
            <w:r w:rsidRPr="00722768">
              <w:rPr>
                <w:sz w:val="18"/>
                <w:lang w:val="ru-RU"/>
              </w:rPr>
              <w:t>скользящего алгоритма</w:t>
            </w:r>
          </w:p>
        </w:tc>
        <w:tc>
          <w:tcPr>
            <w:tcW w:w="1259" w:type="dxa"/>
            <w:shd w:val="clear" w:color="auto" w:fill="auto"/>
          </w:tcPr>
          <w:p w14:paraId="4547EEEA" w14:textId="0AA734BA" w:rsidR="00054911" w:rsidRPr="008071C7" w:rsidRDefault="00C84743" w:rsidP="00722768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2021</w:t>
            </w:r>
          </w:p>
        </w:tc>
        <w:tc>
          <w:tcPr>
            <w:tcW w:w="969" w:type="dxa"/>
            <w:shd w:val="clear" w:color="auto" w:fill="auto"/>
          </w:tcPr>
          <w:p w14:paraId="73A55B73" w14:textId="44759C50" w:rsidR="00054911" w:rsidRPr="00CF7B2B" w:rsidRDefault="00C258F8" w:rsidP="00722768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 w:rsidR="00CF7B2B">
              <w:rPr>
                <w:sz w:val="18"/>
                <w:lang w:val="ru-RU"/>
              </w:rPr>
              <w:t>33</w:t>
            </w:r>
            <w:r w:rsidR="00AB32F5">
              <w:rPr>
                <w:sz w:val="18"/>
                <w:lang w:val="ru-RU"/>
              </w:rPr>
              <w:t>60</w:t>
            </w:r>
          </w:p>
        </w:tc>
        <w:tc>
          <w:tcPr>
            <w:tcW w:w="1026" w:type="dxa"/>
            <w:shd w:val="clear" w:color="auto" w:fill="auto"/>
          </w:tcPr>
          <w:p w14:paraId="29B23FD1" w14:textId="03C9B674" w:rsidR="00054911" w:rsidRPr="00C258F8" w:rsidRDefault="00C258F8" w:rsidP="00722768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054911" w:rsidRPr="00005EED" w14:paraId="6306CF23" w14:textId="77777777" w:rsidTr="00165579">
        <w:tc>
          <w:tcPr>
            <w:tcW w:w="1117" w:type="dxa"/>
            <w:shd w:val="clear" w:color="auto" w:fill="auto"/>
          </w:tcPr>
          <w:p w14:paraId="5D7BD8FB" w14:textId="77777777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733FF012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276" w:type="dxa"/>
            <w:shd w:val="clear" w:color="auto" w:fill="auto"/>
          </w:tcPr>
          <w:p w14:paraId="76E9C90A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01D2710F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0147F9A3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414083A3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054911" w:rsidRPr="00005EED" w14:paraId="40AB9477" w14:textId="77777777" w:rsidTr="00165579">
        <w:tc>
          <w:tcPr>
            <w:tcW w:w="1117" w:type="dxa"/>
            <w:shd w:val="clear" w:color="auto" w:fill="auto"/>
          </w:tcPr>
          <w:p w14:paraId="17455107" w14:textId="77777777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9422ED1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276" w:type="dxa"/>
            <w:shd w:val="clear" w:color="auto" w:fill="auto"/>
          </w:tcPr>
          <w:p w14:paraId="5B0AE762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4C5B842D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6DEA8990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9AC43A2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054911" w:rsidRPr="00005EED" w14:paraId="493A6A4A" w14:textId="77777777" w:rsidTr="00165579">
        <w:tc>
          <w:tcPr>
            <w:tcW w:w="1117" w:type="dxa"/>
            <w:shd w:val="clear" w:color="auto" w:fill="auto"/>
          </w:tcPr>
          <w:p w14:paraId="116B6151" w14:textId="77777777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F8109DC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276" w:type="dxa"/>
            <w:shd w:val="clear" w:color="auto" w:fill="auto"/>
          </w:tcPr>
          <w:p w14:paraId="746427EB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415C4AE5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0CB21C05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7E9A3B7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054911" w:rsidRPr="00005EED" w14:paraId="39DB30AA" w14:textId="77777777" w:rsidTr="00165579">
        <w:tc>
          <w:tcPr>
            <w:tcW w:w="1117" w:type="dxa"/>
            <w:shd w:val="clear" w:color="auto" w:fill="auto"/>
          </w:tcPr>
          <w:p w14:paraId="610C654F" w14:textId="77777777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3976C07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276" w:type="dxa"/>
            <w:shd w:val="clear" w:color="auto" w:fill="auto"/>
          </w:tcPr>
          <w:p w14:paraId="53182AB3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612AECEB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46CFCFAF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D5F3E06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8E6C459" w14:textId="77777777" w:rsidR="00F15C43" w:rsidRDefault="00F15C43" w:rsidP="00F15C43">
      <w:pPr>
        <w:pStyle w:val="Standard"/>
        <w:jc w:val="center"/>
        <w:rPr>
          <w:lang w:val="ru-RU"/>
        </w:rPr>
      </w:pPr>
    </w:p>
    <w:p w14:paraId="380754F6" w14:textId="0D8664E8" w:rsidR="00F15C43" w:rsidRPr="00616AC6" w:rsidRDefault="00F15C43" w:rsidP="00F15C43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65579">
        <w:rPr>
          <w:u w:val="single"/>
          <w:lang w:val="ru-RU"/>
        </w:rPr>
        <w:t xml:space="preserve">Пчелкин </w:t>
      </w:r>
      <w:r w:rsidR="00D55196">
        <w:rPr>
          <w:u w:val="single"/>
          <w:lang w:val="ru-RU"/>
        </w:rPr>
        <w:t>И</w:t>
      </w:r>
      <w:r w:rsidR="00D55196" w:rsidRPr="00165579">
        <w:rPr>
          <w:u w:val="single"/>
          <w:lang w:val="ru-RU"/>
        </w:rPr>
        <w:t>.</w:t>
      </w:r>
      <w:r w:rsidR="00D55196">
        <w:rPr>
          <w:u w:val="single"/>
          <w:lang w:val="ru-RU"/>
        </w:rPr>
        <w:t xml:space="preserve">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65579">
        <w:rPr>
          <w:i/>
          <w:u w:val="single"/>
        </w:rPr>
        <w:t>P</w:t>
      </w:r>
      <w:r w:rsidR="00165579" w:rsidRPr="00165579">
        <w:rPr>
          <w:i/>
          <w:u w:val="single"/>
          <w:lang w:val="ru-RU"/>
        </w:rPr>
        <w:t>3106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C5337EA" w14:textId="77777777" w:rsidR="00F15C43" w:rsidRPr="00616AC6" w:rsidRDefault="00F15C43" w:rsidP="00F15C43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F15C43" w:rsidRPr="0073399E" w14:paraId="51A002CA" w14:textId="77777777" w:rsidTr="00B931B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94B79D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3754F74C" w14:textId="3DC54431" w:rsidR="00F15C43" w:rsidRPr="00616AC6" w:rsidRDefault="00E014B4" w:rsidP="00B931BA">
            <w:pPr>
              <w:pStyle w:val="TableContents"/>
              <w:rPr>
                <w:lang w:val="ru-RU"/>
              </w:rPr>
            </w:pPr>
            <w:hyperlink r:id="rId8" w:history="1">
              <w:r w:rsidRPr="00E014B4">
                <w:rPr>
                  <w:rStyle w:val="a4"/>
                  <w:lang w:val="ru-RU"/>
                </w:rPr>
                <w:t>https://www.mathnet.ru/php/archive.phtml?wshow=paper&amp;jrnid=tisp&amp;paperid=585&amp;option_lang=ru</w:t>
              </w:r>
              <w:r w:rsidRPr="00E014B4">
                <w:rPr>
                  <w:rStyle w:val="a4"/>
                  <w:lang w:val="ru-RU"/>
                </w:rPr>
                <w:t>s</w:t>
              </w:r>
            </w:hyperlink>
          </w:p>
        </w:tc>
      </w:tr>
      <w:tr w:rsidR="00F15C43" w:rsidRPr="0073399E" w14:paraId="43789982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97D39B" w14:textId="77777777" w:rsidR="00F15C43" w:rsidRPr="007D5A2A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слова)</w:t>
            </w:r>
          </w:p>
          <w:p w14:paraId="5A5329D4" w14:textId="16248E86" w:rsidR="00F15C43" w:rsidRPr="00AE5405" w:rsidRDefault="00AE5405" w:rsidP="00B931BA">
            <w:pPr>
              <w:pStyle w:val="TableContents"/>
              <w:rPr>
                <w:lang w:val="ru-RU"/>
              </w:rPr>
            </w:pPr>
            <w:r w:rsidRPr="00AE5405">
              <w:rPr>
                <w:lang w:val="ru-RU"/>
              </w:rPr>
              <w:t>цифровой маркетинг; оптическое распознавание символов; регулярные выражения; интернет-реклама</w:t>
            </w:r>
          </w:p>
        </w:tc>
      </w:tr>
      <w:tr w:rsidR="00F15C43" w:rsidRPr="0073399E" w14:paraId="7B170B5D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F391B8" w14:textId="6DC107FE" w:rsidR="003D7AA0" w:rsidRPr="003D7AA0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четыре пункта)</w:t>
            </w:r>
          </w:p>
          <w:p w14:paraId="3FA97BB6" w14:textId="16588DB3" w:rsidR="005D4DF1" w:rsidRPr="00C26AC1" w:rsidRDefault="00E76F63" w:rsidP="00C26AC1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 статье представлен </w:t>
            </w:r>
            <w:r w:rsidR="003D7AA0" w:rsidRPr="003D7AA0">
              <w:rPr>
                <w:lang w:val="ru-RU"/>
              </w:rPr>
              <w:t>Алгоритм</w:t>
            </w:r>
            <w:r w:rsidR="00C26AC1">
              <w:rPr>
                <w:lang w:val="ru-RU"/>
              </w:rPr>
              <w:t xml:space="preserve"> </w:t>
            </w:r>
            <w:r w:rsidR="00C26AC1" w:rsidRPr="00C26AC1">
              <w:rPr>
                <w:lang w:val="ru-RU"/>
              </w:rPr>
              <w:t>борьбы с рекламой</w:t>
            </w:r>
            <w:r w:rsidR="00C26AC1">
              <w:rPr>
                <w:lang w:val="ru-RU"/>
              </w:rPr>
              <w:t xml:space="preserve"> с помощью</w:t>
            </w:r>
            <w:r w:rsidR="003D7AA0">
              <w:rPr>
                <w:lang w:val="ru-RU"/>
              </w:rPr>
              <w:t xml:space="preserve"> регулярны</w:t>
            </w:r>
            <w:r w:rsidR="00C26AC1">
              <w:rPr>
                <w:lang w:val="ru-RU"/>
              </w:rPr>
              <w:t>х</w:t>
            </w:r>
            <w:r w:rsidR="003D7AA0">
              <w:rPr>
                <w:lang w:val="ru-RU"/>
              </w:rPr>
              <w:t xml:space="preserve"> выражени</w:t>
            </w:r>
            <w:r w:rsidR="00C26AC1">
              <w:rPr>
                <w:lang w:val="ru-RU"/>
              </w:rPr>
              <w:t>й д</w:t>
            </w:r>
            <w:r w:rsidR="003D7AA0" w:rsidRPr="00C26AC1">
              <w:rPr>
                <w:lang w:val="ru-RU"/>
              </w:rPr>
              <w:t xml:space="preserve">ля </w:t>
            </w:r>
            <w:r w:rsidR="00656AAA" w:rsidRPr="00C26AC1">
              <w:rPr>
                <w:lang w:val="ru-RU"/>
              </w:rPr>
              <w:t xml:space="preserve">обнаружения рекламы на </w:t>
            </w:r>
            <w:r w:rsidR="00656AAA">
              <w:t>web</w:t>
            </w:r>
            <w:r w:rsidR="00656AAA" w:rsidRPr="00C26AC1">
              <w:rPr>
                <w:lang w:val="ru-RU"/>
              </w:rPr>
              <w:t>-страниц</w:t>
            </w:r>
            <w:r w:rsidR="00656AAA" w:rsidRPr="00C26AC1">
              <w:rPr>
                <w:lang w:val="ru-RU"/>
              </w:rPr>
              <w:t>ах</w:t>
            </w:r>
          </w:p>
          <w:p w14:paraId="799CC8A5" w14:textId="51F9F489" w:rsidR="002A6576" w:rsidRDefault="002A6576" w:rsidP="00D55196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 стать</w:t>
            </w:r>
            <w:r w:rsidR="00B051EF">
              <w:rPr>
                <w:lang w:val="ru-RU"/>
              </w:rPr>
              <w:t>е приводится пример с</w:t>
            </w:r>
            <w:r w:rsidR="00B051EF" w:rsidRPr="00B051EF">
              <w:rPr>
                <w:lang w:val="ru-RU"/>
              </w:rPr>
              <w:t>емантическ</w:t>
            </w:r>
            <w:r w:rsidR="00B051EF">
              <w:rPr>
                <w:lang w:val="ru-RU"/>
              </w:rPr>
              <w:t>ой</w:t>
            </w:r>
            <w:r w:rsidR="00B051EF" w:rsidRPr="00B051EF">
              <w:rPr>
                <w:lang w:val="ru-RU"/>
              </w:rPr>
              <w:t xml:space="preserve"> сет</w:t>
            </w:r>
            <w:r w:rsidR="00B051EF">
              <w:rPr>
                <w:lang w:val="ru-RU"/>
              </w:rPr>
              <w:t>и</w:t>
            </w:r>
            <w:r w:rsidR="00B051EF" w:rsidRPr="00B051EF">
              <w:rPr>
                <w:lang w:val="ru-RU"/>
              </w:rPr>
              <w:t xml:space="preserve"> современной </w:t>
            </w:r>
            <w:r w:rsidR="00B051EF">
              <w:t>w</w:t>
            </w:r>
            <w:r w:rsidR="00B051EF">
              <w:t>eb</w:t>
            </w:r>
            <w:r w:rsidR="00B051EF" w:rsidRPr="00B051EF">
              <w:rPr>
                <w:lang w:val="ru-RU"/>
              </w:rPr>
              <w:t>-рекламы</w:t>
            </w:r>
          </w:p>
          <w:p w14:paraId="2CA94EC7" w14:textId="40DC09D9" w:rsidR="008071C7" w:rsidRDefault="008071C7" w:rsidP="008071C7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Вся информация с </w:t>
            </w:r>
            <w:r>
              <w:t>web</w:t>
            </w:r>
            <w:r w:rsidRPr="0073399E">
              <w:rPr>
                <w:lang w:val="ru-RU"/>
              </w:rPr>
              <w:t>-</w:t>
            </w:r>
            <w:r>
              <w:rPr>
                <w:lang w:val="ru-RU"/>
              </w:rPr>
              <w:t>страницы</w:t>
            </w:r>
            <w:r w:rsidR="00E83444">
              <w:rPr>
                <w:lang w:val="ru-RU"/>
              </w:rPr>
              <w:t xml:space="preserve"> (в том числе изображения, графики и т.д.</w:t>
            </w:r>
            <w:r w:rsidR="00FD64F1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 w:rsidR="00E83444">
              <w:rPr>
                <w:lang w:val="ru-RU"/>
              </w:rPr>
              <w:t xml:space="preserve">обрабатывается </w:t>
            </w:r>
            <w:r w:rsidR="009A0AE3">
              <w:rPr>
                <w:lang w:val="ru-RU"/>
              </w:rPr>
              <w:t>и преобразуется в текст, для последующей работы с регулярными выражениями</w:t>
            </w:r>
          </w:p>
          <w:p w14:paraId="6439F542" w14:textId="5E3F666B" w:rsidR="00114A9B" w:rsidRPr="00C218AB" w:rsidRDefault="00114A9B" w:rsidP="008071C7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Алгоритм тестировали на выявление испанской рекламы </w:t>
            </w:r>
            <w:r w:rsidR="003B5A9C" w:rsidRPr="003B5A9C">
              <w:rPr>
                <w:lang w:val="ru-RU"/>
              </w:rPr>
              <w:t xml:space="preserve">браузерах </w:t>
            </w:r>
            <w:r w:rsidR="003B5A9C">
              <w:t>Chrome</w:t>
            </w:r>
            <w:r w:rsidR="003B5A9C" w:rsidRPr="003B5A9C">
              <w:rPr>
                <w:lang w:val="ru-RU"/>
              </w:rPr>
              <w:t xml:space="preserve">, </w:t>
            </w:r>
            <w:r w:rsidR="003B5A9C">
              <w:t>Firefox</w:t>
            </w:r>
            <w:r w:rsidR="003B5A9C" w:rsidRPr="003B5A9C">
              <w:rPr>
                <w:lang w:val="ru-RU"/>
              </w:rPr>
              <w:t xml:space="preserve"> и </w:t>
            </w:r>
            <w:r w:rsidR="003B5A9C">
              <w:t>Safari</w:t>
            </w:r>
          </w:p>
          <w:p w14:paraId="35FFCCA5" w14:textId="1212D76A" w:rsidR="00F15C43" w:rsidRPr="005E50D7" w:rsidRDefault="00AF57C5" w:rsidP="00B931BA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 разных тестах а</w:t>
            </w:r>
            <w:r w:rsidR="00C218AB">
              <w:rPr>
                <w:lang w:val="ru-RU"/>
              </w:rPr>
              <w:t xml:space="preserve">лгоритм показал </w:t>
            </w:r>
            <w:r>
              <w:rPr>
                <w:lang w:val="ru-RU"/>
              </w:rPr>
              <w:t>удовлетворительную</w:t>
            </w:r>
            <w:r w:rsidR="00C23820">
              <w:rPr>
                <w:lang w:val="ru-RU"/>
              </w:rPr>
              <w:t xml:space="preserve"> и</w:t>
            </w:r>
            <w:r>
              <w:rPr>
                <w:lang w:val="ru-RU"/>
              </w:rPr>
              <w:t xml:space="preserve"> хорошую эффективность </w:t>
            </w:r>
          </w:p>
          <w:p w14:paraId="315A951B" w14:textId="77777777" w:rsidR="00F15C43" w:rsidRDefault="00F15C43" w:rsidP="00B931BA">
            <w:pPr>
              <w:pStyle w:val="TableContents"/>
              <w:rPr>
                <w:lang w:val="ru-RU"/>
              </w:rPr>
            </w:pPr>
          </w:p>
        </w:tc>
      </w:tr>
      <w:tr w:rsidR="00F15C43" w:rsidRPr="0073399E" w14:paraId="39D9CBFE" w14:textId="77777777" w:rsidTr="00B931B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E1BF7D4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D4E0ABF" w14:textId="77777777" w:rsidR="00F87962" w:rsidRDefault="00EA68B0" w:rsidP="00EA68B0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Алгоритм не требует доступа к коду </w:t>
            </w:r>
            <w:r>
              <w:t>web</w:t>
            </w:r>
            <w:r w:rsidRPr="0073399E">
              <w:rPr>
                <w:lang w:val="ru-RU"/>
              </w:rPr>
              <w:t>-</w:t>
            </w:r>
            <w:r>
              <w:rPr>
                <w:lang w:val="ru-RU"/>
              </w:rPr>
              <w:t>страницы</w:t>
            </w:r>
            <w:r>
              <w:rPr>
                <w:lang w:val="ru-RU"/>
              </w:rPr>
              <w:t>, что облегчает его использование</w:t>
            </w:r>
          </w:p>
          <w:p w14:paraId="7D8467D5" w14:textId="77777777" w:rsidR="0037797D" w:rsidRDefault="0037797D" w:rsidP="00EA68B0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 w:rsidRPr="00EA68B0">
              <w:rPr>
                <w:lang w:val="ru-RU"/>
              </w:rPr>
              <w:t>Алгоритм работает в фоновом режиме</w:t>
            </w:r>
          </w:p>
          <w:p w14:paraId="2968F05C" w14:textId="63189894" w:rsidR="00870811" w:rsidRPr="00EA68B0" w:rsidRDefault="00F30957" w:rsidP="00EA68B0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Алгоритм</w:t>
            </w:r>
            <w:r w:rsidR="00B5016A">
              <w:rPr>
                <w:lang w:val="ru-RU"/>
              </w:rPr>
              <w:t xml:space="preserve"> </w:t>
            </w:r>
            <w:r w:rsidR="00635938">
              <w:rPr>
                <w:lang w:val="ru-RU"/>
              </w:rPr>
              <w:t xml:space="preserve">обеспечивает конфединцеальность в </w:t>
            </w:r>
            <w:r w:rsidR="00635938">
              <w:t>web</w:t>
            </w:r>
            <w:r w:rsidR="00635938" w:rsidRPr="00635938">
              <w:rPr>
                <w:lang w:val="ru-RU"/>
              </w:rPr>
              <w:t>-</w:t>
            </w:r>
            <w:r w:rsidR="00635938">
              <w:rPr>
                <w:lang w:val="ru-RU"/>
              </w:rPr>
              <w:t>браузерах</w:t>
            </w:r>
          </w:p>
        </w:tc>
      </w:tr>
      <w:tr w:rsidR="00F15C43" w:rsidRPr="0073399E" w14:paraId="0EF4641C" w14:textId="77777777" w:rsidTr="00B931B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3AF8E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54EE15E" w14:textId="77777777" w:rsidR="00F15C43" w:rsidRDefault="008626F8" w:rsidP="00B931BA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Мальенькая база регулярных выражений,</w:t>
            </w:r>
            <w:r w:rsidR="00BA56D1">
              <w:rPr>
                <w:lang w:val="ru-RU"/>
              </w:rPr>
              <w:t xml:space="preserve"> из-за этого точность выполнения алгоритма не максимальная</w:t>
            </w:r>
          </w:p>
          <w:p w14:paraId="14D14138" w14:textId="77777777" w:rsidR="00BA56D1" w:rsidRDefault="002E2FB7" w:rsidP="00B931BA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Чем </w:t>
            </w:r>
            <w:r w:rsidR="003B29D4">
              <w:rPr>
                <w:lang w:val="ru-RU"/>
              </w:rPr>
              <w:t>сайт проще графически, тем выше точность алгоритма, из-за этого</w:t>
            </w:r>
            <w:r w:rsidR="00AF065C">
              <w:rPr>
                <w:lang w:val="ru-RU"/>
              </w:rPr>
              <w:t xml:space="preserve"> на сайтах с необычным дизайном, алгоритм работает хуже</w:t>
            </w:r>
          </w:p>
          <w:p w14:paraId="4E18229B" w14:textId="55C4216C" w:rsidR="00CC76A3" w:rsidRPr="00616AC6" w:rsidRDefault="00F70B23" w:rsidP="00B931BA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Реклама, которая выдвигается сбоку, не анализируется алгоритмом, т.к. алгоритм проходит по странице исключительно сверху вниз</w:t>
            </w:r>
          </w:p>
        </w:tc>
      </w:tr>
      <w:tr w:rsidR="00F15C43" w:rsidRPr="0073399E" w14:paraId="1DC2CA47" w14:textId="77777777" w:rsidTr="00B931BA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14ACE" w14:textId="77777777" w:rsidR="00F15C43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</w:p>
          <w:p w14:paraId="3C8FA95D" w14:textId="77777777" w:rsidR="00F15C43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</w:p>
          <w:p w14:paraId="6E61172B" w14:textId="4D43C521" w:rsidR="00F15C43" w:rsidRPr="0084279F" w:rsidRDefault="005E50D7" w:rsidP="00E7179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242EDD8" wp14:editId="772A5F2A">
                  <wp:extent cx="1866900" cy="1866900"/>
                  <wp:effectExtent l="0" t="0" r="0" b="0"/>
                  <wp:docPr id="1" name="Рисунок 1" descr="Pictur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773FA" w14:textId="77777777" w:rsidR="00623918" w:rsidRPr="00054911" w:rsidRDefault="00623918">
      <w:pPr>
        <w:rPr>
          <w:lang w:val="ru-RU"/>
        </w:rPr>
      </w:pPr>
    </w:p>
    <w:sectPr w:rsidR="00623918" w:rsidRPr="00054911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D15D8" w14:textId="77777777" w:rsidR="007B525B" w:rsidRDefault="007B525B" w:rsidP="00F15C43">
      <w:r>
        <w:separator/>
      </w:r>
    </w:p>
  </w:endnote>
  <w:endnote w:type="continuationSeparator" w:id="0">
    <w:p w14:paraId="51CB849D" w14:textId="77777777" w:rsidR="007B525B" w:rsidRDefault="007B525B" w:rsidP="00F1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25B9" w14:textId="77777777" w:rsidR="007B525B" w:rsidRDefault="007B525B" w:rsidP="00F15C43">
      <w:r>
        <w:separator/>
      </w:r>
    </w:p>
  </w:footnote>
  <w:footnote w:type="continuationSeparator" w:id="0">
    <w:p w14:paraId="4CB5F705" w14:textId="77777777" w:rsidR="007B525B" w:rsidRDefault="007B525B" w:rsidP="00F15C43">
      <w:r>
        <w:continuationSeparator/>
      </w:r>
    </w:p>
  </w:footnote>
  <w:footnote w:id="1">
    <w:p w14:paraId="5014F521" w14:textId="77777777" w:rsidR="00F15C43" w:rsidRPr="00616AC6" w:rsidRDefault="00F15C43" w:rsidP="00F15C43">
      <w:pPr>
        <w:pStyle w:val="a5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2E757922"/>
    <w:multiLevelType w:val="hybridMultilevel"/>
    <w:tmpl w:val="767CDD6A"/>
    <w:lvl w:ilvl="0" w:tplc="0CEE8B46">
      <w:start w:val="1"/>
      <w:numFmt w:val="decimal"/>
      <w:lvlText w:val="%1)"/>
      <w:lvlJc w:val="left"/>
      <w:pPr>
        <w:ind w:left="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1" w:hanging="360"/>
      </w:pPr>
    </w:lvl>
    <w:lvl w:ilvl="2" w:tplc="0419001B" w:tentative="1">
      <w:start w:val="1"/>
      <w:numFmt w:val="lowerRoman"/>
      <w:lvlText w:val="%3."/>
      <w:lvlJc w:val="right"/>
      <w:pPr>
        <w:ind w:left="2181" w:hanging="180"/>
      </w:pPr>
    </w:lvl>
    <w:lvl w:ilvl="3" w:tplc="0419000F" w:tentative="1">
      <w:start w:val="1"/>
      <w:numFmt w:val="decimal"/>
      <w:lvlText w:val="%4."/>
      <w:lvlJc w:val="left"/>
      <w:pPr>
        <w:ind w:left="2901" w:hanging="360"/>
      </w:pPr>
    </w:lvl>
    <w:lvl w:ilvl="4" w:tplc="04190019" w:tentative="1">
      <w:start w:val="1"/>
      <w:numFmt w:val="lowerLetter"/>
      <w:lvlText w:val="%5."/>
      <w:lvlJc w:val="left"/>
      <w:pPr>
        <w:ind w:left="3621" w:hanging="360"/>
      </w:pPr>
    </w:lvl>
    <w:lvl w:ilvl="5" w:tplc="0419001B" w:tentative="1">
      <w:start w:val="1"/>
      <w:numFmt w:val="lowerRoman"/>
      <w:lvlText w:val="%6."/>
      <w:lvlJc w:val="right"/>
      <w:pPr>
        <w:ind w:left="4341" w:hanging="180"/>
      </w:pPr>
    </w:lvl>
    <w:lvl w:ilvl="6" w:tplc="0419000F" w:tentative="1">
      <w:start w:val="1"/>
      <w:numFmt w:val="decimal"/>
      <w:lvlText w:val="%7."/>
      <w:lvlJc w:val="left"/>
      <w:pPr>
        <w:ind w:left="5061" w:hanging="360"/>
      </w:pPr>
    </w:lvl>
    <w:lvl w:ilvl="7" w:tplc="04190019" w:tentative="1">
      <w:start w:val="1"/>
      <w:numFmt w:val="lowerLetter"/>
      <w:lvlText w:val="%8."/>
      <w:lvlJc w:val="left"/>
      <w:pPr>
        <w:ind w:left="5781" w:hanging="360"/>
      </w:pPr>
    </w:lvl>
    <w:lvl w:ilvl="8" w:tplc="0419001B" w:tentative="1">
      <w:start w:val="1"/>
      <w:numFmt w:val="lowerRoman"/>
      <w:lvlText w:val="%9."/>
      <w:lvlJc w:val="right"/>
      <w:pPr>
        <w:ind w:left="650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63"/>
    <w:rsid w:val="00054911"/>
    <w:rsid w:val="00114A9B"/>
    <w:rsid w:val="00165579"/>
    <w:rsid w:val="00176AFC"/>
    <w:rsid w:val="00193680"/>
    <w:rsid w:val="001D38C7"/>
    <w:rsid w:val="00201949"/>
    <w:rsid w:val="002A6576"/>
    <w:rsid w:val="002E2FB7"/>
    <w:rsid w:val="0032640B"/>
    <w:rsid w:val="00343F4A"/>
    <w:rsid w:val="0037797D"/>
    <w:rsid w:val="003B29D4"/>
    <w:rsid w:val="003B5A9C"/>
    <w:rsid w:val="003D7AA0"/>
    <w:rsid w:val="005D4DF1"/>
    <w:rsid w:val="005E50D7"/>
    <w:rsid w:val="00623918"/>
    <w:rsid w:val="00635938"/>
    <w:rsid w:val="00656AAA"/>
    <w:rsid w:val="00722768"/>
    <w:rsid w:val="00731296"/>
    <w:rsid w:val="0073399E"/>
    <w:rsid w:val="007B525B"/>
    <w:rsid w:val="008071C7"/>
    <w:rsid w:val="0084279F"/>
    <w:rsid w:val="008626F8"/>
    <w:rsid w:val="00870811"/>
    <w:rsid w:val="008A1E48"/>
    <w:rsid w:val="008E72ED"/>
    <w:rsid w:val="0090394C"/>
    <w:rsid w:val="009A0AE3"/>
    <w:rsid w:val="00A34FB2"/>
    <w:rsid w:val="00A5033C"/>
    <w:rsid w:val="00A9240B"/>
    <w:rsid w:val="00AB32F5"/>
    <w:rsid w:val="00AB4A42"/>
    <w:rsid w:val="00AD2D3E"/>
    <w:rsid w:val="00AE5405"/>
    <w:rsid w:val="00AF065C"/>
    <w:rsid w:val="00AF57C5"/>
    <w:rsid w:val="00B051EF"/>
    <w:rsid w:val="00B27A23"/>
    <w:rsid w:val="00B5016A"/>
    <w:rsid w:val="00B66D75"/>
    <w:rsid w:val="00B83D63"/>
    <w:rsid w:val="00B86CDF"/>
    <w:rsid w:val="00BA56D1"/>
    <w:rsid w:val="00BF38AB"/>
    <w:rsid w:val="00C218AB"/>
    <w:rsid w:val="00C23820"/>
    <w:rsid w:val="00C258F8"/>
    <w:rsid w:val="00C26AC1"/>
    <w:rsid w:val="00C42D70"/>
    <w:rsid w:val="00C84743"/>
    <w:rsid w:val="00CC76A3"/>
    <w:rsid w:val="00CE6E90"/>
    <w:rsid w:val="00CF7B2B"/>
    <w:rsid w:val="00D55196"/>
    <w:rsid w:val="00E014B4"/>
    <w:rsid w:val="00E632D9"/>
    <w:rsid w:val="00E7179D"/>
    <w:rsid w:val="00E76F63"/>
    <w:rsid w:val="00E83444"/>
    <w:rsid w:val="00EA68B0"/>
    <w:rsid w:val="00F14041"/>
    <w:rsid w:val="00F15C43"/>
    <w:rsid w:val="00F30957"/>
    <w:rsid w:val="00F33DB4"/>
    <w:rsid w:val="00F44564"/>
    <w:rsid w:val="00F70B23"/>
    <w:rsid w:val="00F87962"/>
    <w:rsid w:val="00FC027D"/>
    <w:rsid w:val="00FD64F1"/>
    <w:rsid w:val="00FE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E38E"/>
  <w15:chartTrackingRefBased/>
  <w15:docId w15:val="{8752F60D-5A53-4F5F-9311-1FCE3465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F15C43"/>
    <w:rPr>
      <w:vertAlign w:val="superscript"/>
    </w:rPr>
  </w:style>
  <w:style w:type="character" w:styleId="a4">
    <w:name w:val="Hyperlink"/>
    <w:rsid w:val="00F15C43"/>
    <w:rPr>
      <w:color w:val="0563C1"/>
      <w:u w:val="single"/>
    </w:rPr>
  </w:style>
  <w:style w:type="paragraph" w:customStyle="1" w:styleId="Standard">
    <w:name w:val="Standard"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F15C43"/>
    <w:pPr>
      <w:suppressLineNumbers/>
    </w:pPr>
  </w:style>
  <w:style w:type="paragraph" w:styleId="a5">
    <w:name w:val="footnote text"/>
    <w:basedOn w:val="a"/>
    <w:link w:val="a6"/>
    <w:rsid w:val="00F15C4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F15C43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character" w:styleId="a7">
    <w:name w:val="Unresolved Mention"/>
    <w:basedOn w:val="a0"/>
    <w:uiPriority w:val="99"/>
    <w:semiHidden/>
    <w:unhideWhenUsed/>
    <w:rsid w:val="00FE51A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E51AB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CE6E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2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net.ru/php/archive.phtml?wshow=paper&amp;jrnid=tisp&amp;paperid=585&amp;option_lang=r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61D2C-D2D9-4773-B9E4-7794823F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54</cp:revision>
  <dcterms:created xsi:type="dcterms:W3CDTF">2024-10-03T19:11:00Z</dcterms:created>
  <dcterms:modified xsi:type="dcterms:W3CDTF">2024-10-21T19:14:00Z</dcterms:modified>
</cp:coreProperties>
</file>