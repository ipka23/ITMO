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668C" w14:textId="3FD7A8C4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266C91">
              <w:rPr>
                <w:sz w:val="18"/>
                <w:lang w:val="ru-RU"/>
              </w:rPr>
              <w:t>Кватричная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E86079B" w:rsidR="00054911" w:rsidRPr="00165579" w:rsidRDefault="0072276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722768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5FCD84D3" w:rsidR="00054911" w:rsidRPr="00722768" w:rsidRDefault="00AB32F5" w:rsidP="00722768">
            <w:pPr>
              <w:pStyle w:val="Standard"/>
              <w:jc w:val="center"/>
              <w:rPr>
                <w:sz w:val="18"/>
                <w:lang w:val="ru-RU"/>
              </w:rPr>
            </w:pPr>
            <w:r w:rsidRPr="00722768">
              <w:rPr>
                <w:sz w:val="18"/>
                <w:lang w:val="ru-RU"/>
              </w:rPr>
              <w:t>Регулярные выражения для обнаружения Web-рекламы на основе автоматического скользящего алгоритма</w:t>
            </w:r>
          </w:p>
        </w:tc>
        <w:tc>
          <w:tcPr>
            <w:tcW w:w="1259" w:type="dxa"/>
            <w:shd w:val="clear" w:color="auto" w:fill="auto"/>
          </w:tcPr>
          <w:p w14:paraId="4547EEEA" w14:textId="0AA734BA" w:rsidR="00054911" w:rsidRPr="008071C7" w:rsidRDefault="00C84743" w:rsidP="008D122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73A55B73" w14:textId="44759C50" w:rsidR="00054911" w:rsidRPr="00CF7B2B" w:rsidRDefault="00C258F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CF7B2B">
              <w:rPr>
                <w:sz w:val="18"/>
                <w:lang w:val="ru-RU"/>
              </w:rPr>
              <w:t>33</w:t>
            </w:r>
            <w:r w:rsidR="00AB32F5">
              <w:rPr>
                <w:sz w:val="18"/>
                <w:lang w:val="ru-RU"/>
              </w:rPr>
              <w:t>60</w:t>
            </w:r>
          </w:p>
        </w:tc>
        <w:tc>
          <w:tcPr>
            <w:tcW w:w="1026" w:type="dxa"/>
            <w:shd w:val="clear" w:color="auto" w:fill="auto"/>
          </w:tcPr>
          <w:p w14:paraId="29B23FD1" w14:textId="03C9B674" w:rsidR="00054911" w:rsidRPr="00C258F8" w:rsidRDefault="00C258F8" w:rsidP="00722768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212C3C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1C9F0CDF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733FF012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1AF01168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 w:rsidRPr="00FB51F1">
              <w:rPr>
                <w:sz w:val="18"/>
                <w:lang w:val="ru-RU"/>
              </w:rPr>
              <w:t>Язык</w:t>
            </w:r>
            <w:r w:rsidRPr="00FB51F1">
              <w:rPr>
                <w:sz w:val="18"/>
              </w:rPr>
              <w:t xml:space="preserve"> </w:t>
            </w:r>
            <w:r w:rsidRPr="00FB51F1">
              <w:rPr>
                <w:sz w:val="18"/>
                <w:lang w:val="ru-RU"/>
              </w:rPr>
              <w:t>разметки</w:t>
            </w:r>
            <w:r w:rsidRPr="00FB51F1">
              <w:rPr>
                <w:sz w:val="18"/>
              </w:rPr>
              <w:t xml:space="preserve"> SadLion Markup Language</w:t>
            </w:r>
          </w:p>
        </w:tc>
        <w:tc>
          <w:tcPr>
            <w:tcW w:w="1259" w:type="dxa"/>
            <w:shd w:val="clear" w:color="auto" w:fill="auto"/>
          </w:tcPr>
          <w:p w14:paraId="01D2710F" w14:textId="0F1F53E8" w:rsidR="00212C3C" w:rsidRPr="000F2603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69" w:type="dxa"/>
            <w:shd w:val="clear" w:color="auto" w:fill="auto"/>
          </w:tcPr>
          <w:p w14:paraId="0147F9A3" w14:textId="41BBF770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</w:t>
            </w:r>
            <w:r>
              <w:rPr>
                <w:sz w:val="18"/>
                <w:lang w:val="ru-RU"/>
              </w:rPr>
              <w:t>0</w:t>
            </w:r>
            <w:r>
              <w:rPr>
                <w:sz w:val="18"/>
              </w:rPr>
              <w:t>00</w:t>
            </w:r>
          </w:p>
        </w:tc>
        <w:tc>
          <w:tcPr>
            <w:tcW w:w="1026" w:type="dxa"/>
            <w:shd w:val="clear" w:color="auto" w:fill="auto"/>
          </w:tcPr>
          <w:p w14:paraId="414083A3" w14:textId="2903ED38" w:rsidR="00212C3C" w:rsidRPr="00663D30" w:rsidRDefault="00663D30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212C3C" w:rsidRPr="00005EED" w14:paraId="40AB9477" w14:textId="77777777" w:rsidTr="00165579">
        <w:tc>
          <w:tcPr>
            <w:tcW w:w="1117" w:type="dxa"/>
            <w:shd w:val="clear" w:color="auto" w:fill="auto"/>
          </w:tcPr>
          <w:p w14:paraId="17455107" w14:textId="77777777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9422ED1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C5B842D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DEA8990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9AC43A2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212C3C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77777777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15C4AE5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CB21C05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212C3C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522307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754F74C" w14:textId="6D7AA6D0" w:rsidR="00F15C43" w:rsidRPr="00616AC6" w:rsidRDefault="00522307" w:rsidP="00B931BA">
            <w:pPr>
              <w:pStyle w:val="TableContents"/>
              <w:rPr>
                <w:lang w:val="ru-RU"/>
              </w:rPr>
            </w:pPr>
            <w:hyperlink r:id="rId8" w:history="1">
              <w:r w:rsidR="00E60141" w:rsidRPr="00E60141">
                <w:rPr>
                  <w:rStyle w:val="a4"/>
                  <w:lang w:val="ru-RU"/>
                </w:rPr>
                <w:t>https://vestnik-mmi.syktsu.ru/issue/42/v42_5.pdf</w:t>
              </w:r>
            </w:hyperlink>
          </w:p>
        </w:tc>
      </w:tr>
      <w:tr w:rsidR="00F15C43" w:rsidRPr="00522307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238BC89D" w:rsidR="00F15C43" w:rsidRPr="00AE5405" w:rsidRDefault="00762CD8" w:rsidP="00B931BA">
            <w:pPr>
              <w:pStyle w:val="TableContents"/>
              <w:rPr>
                <w:lang w:val="ru-RU"/>
              </w:rPr>
            </w:pPr>
            <w:r w:rsidRPr="00762CD8">
              <w:rPr>
                <w:lang w:val="ru-RU"/>
              </w:rPr>
              <w:t xml:space="preserve">пользовательский интерфейс, </w:t>
            </w:r>
            <w:r>
              <w:t>C</w:t>
            </w:r>
            <w:r w:rsidRPr="00762CD8">
              <w:rPr>
                <w:lang w:val="ru-RU"/>
              </w:rPr>
              <w:t>++, разработка мобильных приложений, языки разметки</w:t>
            </w:r>
          </w:p>
        </w:tc>
      </w:tr>
      <w:tr w:rsidR="00F15C43" w:rsidRPr="00522307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391B8" w14:textId="6DC107FE" w:rsidR="003D7AA0" w:rsidRPr="003D7AA0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544C8DEC" w14:textId="6C323FA8" w:rsidR="005B5C08" w:rsidRDefault="00497535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SLML</w:t>
            </w:r>
            <w:r w:rsidRPr="00D1288D">
              <w:rPr>
                <w:lang w:val="ru-RU"/>
              </w:rPr>
              <w:t xml:space="preserve"> </w:t>
            </w:r>
            <w:r w:rsidR="00332D3A" w:rsidRPr="00D1288D">
              <w:rPr>
                <w:lang w:val="ru-RU"/>
              </w:rPr>
              <w:t>– это</w:t>
            </w:r>
            <w:r w:rsidR="00DD2806" w:rsidRPr="00D1288D">
              <w:rPr>
                <w:lang w:val="ru-RU"/>
              </w:rPr>
              <w:t xml:space="preserve"> язык</w:t>
            </w:r>
            <w:r w:rsidR="00332D3A" w:rsidRPr="00D1288D">
              <w:rPr>
                <w:lang w:val="ru-RU"/>
              </w:rPr>
              <w:t xml:space="preserve"> разметки </w:t>
            </w:r>
            <w:r w:rsidRPr="00D1288D">
              <w:rPr>
                <w:lang w:val="ru-RU"/>
              </w:rPr>
              <w:t>основан</w:t>
            </w:r>
            <w:r w:rsidR="00332D3A" w:rsidRPr="00D1288D">
              <w:rPr>
                <w:lang w:val="ru-RU"/>
              </w:rPr>
              <w:t xml:space="preserve">ный </w:t>
            </w:r>
            <w:r w:rsidRPr="00D1288D">
              <w:rPr>
                <w:lang w:val="ru-RU"/>
              </w:rPr>
              <w:t xml:space="preserve">на </w:t>
            </w:r>
            <w:r>
              <w:t>XML</w:t>
            </w:r>
            <w:r w:rsidR="000E2993" w:rsidRPr="00D1288D">
              <w:rPr>
                <w:lang w:val="ru-RU"/>
              </w:rPr>
              <w:t xml:space="preserve"> </w:t>
            </w:r>
          </w:p>
          <w:p w14:paraId="42158BC7" w14:textId="7E4D72BC" w:rsidR="00D1288D" w:rsidRPr="00D1288D" w:rsidRDefault="00D1288D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Благодаря адаптивной вёрстке </w:t>
            </w:r>
            <w:r>
              <w:t>SLML</w:t>
            </w:r>
            <w:r w:rsidRPr="00BA53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поддерживается на устройстве с любым разрешением </w:t>
            </w:r>
            <w:r w:rsidR="00090700">
              <w:rPr>
                <w:lang w:val="ru-RU"/>
              </w:rPr>
              <w:t>экрана</w:t>
            </w:r>
          </w:p>
          <w:p w14:paraId="4B674177" w14:textId="1900503D" w:rsidR="00D1288D" w:rsidRDefault="00497535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SLML</w:t>
            </w:r>
            <w:r w:rsidRPr="003002E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создает объекты до запуска игры, описания объектов хранятся в </w:t>
            </w:r>
            <w:r>
              <w:t>XML</w:t>
            </w:r>
            <w:r w:rsidRPr="00C170FB">
              <w:rPr>
                <w:lang w:val="ru-RU"/>
              </w:rPr>
              <w:t>-</w:t>
            </w:r>
            <w:r>
              <w:rPr>
                <w:lang w:val="ru-RU"/>
              </w:rPr>
              <w:t xml:space="preserve">файлах и объекты создаются сразу </w:t>
            </w:r>
            <w:r w:rsidR="00197D8F">
              <w:rPr>
                <w:lang w:val="ru-RU"/>
              </w:rPr>
              <w:t xml:space="preserve">после </w:t>
            </w:r>
            <w:r>
              <w:rPr>
                <w:lang w:val="ru-RU"/>
              </w:rPr>
              <w:t>запуск</w:t>
            </w:r>
            <w:r w:rsidR="00197D8F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игры </w:t>
            </w:r>
          </w:p>
          <w:p w14:paraId="15878389" w14:textId="5EBB1D7E" w:rsidR="00310A2F" w:rsidRPr="00D1288D" w:rsidRDefault="00310A2F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D1288D">
              <w:rPr>
                <w:lang w:val="ru-RU"/>
              </w:rPr>
              <w:t xml:space="preserve">SLML </w:t>
            </w:r>
            <w:r w:rsidR="00747E10" w:rsidRPr="00D1288D">
              <w:rPr>
                <w:lang w:val="ru-RU"/>
              </w:rPr>
              <w:t xml:space="preserve">использует </w:t>
            </w:r>
            <w:r w:rsidRPr="00D1288D">
              <w:rPr>
                <w:lang w:val="ru-RU"/>
              </w:rPr>
              <w:t>код на C++</w:t>
            </w:r>
            <w:r w:rsidR="00747E10" w:rsidRPr="00D1288D">
              <w:rPr>
                <w:lang w:val="ru-RU"/>
              </w:rPr>
              <w:t>, благодаря этому сохраняется высокая производительность</w:t>
            </w:r>
            <w:r w:rsidRPr="00D1288D">
              <w:rPr>
                <w:lang w:val="ru-RU"/>
              </w:rPr>
              <w:t>.</w:t>
            </w:r>
          </w:p>
          <w:p w14:paraId="315A951B" w14:textId="095E6B2A" w:rsidR="00A709DD" w:rsidRPr="00A709DD" w:rsidRDefault="00A709DD" w:rsidP="00A709DD">
            <w:pPr>
              <w:pStyle w:val="TableContents"/>
              <w:rPr>
                <w:lang w:val="ru-RU"/>
              </w:rPr>
            </w:pPr>
          </w:p>
        </w:tc>
      </w:tr>
      <w:tr w:rsidR="00F15C43" w:rsidRPr="00522307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6B6721B" w14:textId="1463A064" w:rsidR="00D1288D" w:rsidRPr="00D1288D" w:rsidRDefault="00DA4187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>
              <w:t>SLML</w:t>
            </w:r>
            <w:r>
              <w:rPr>
                <w:lang w:val="ru-RU"/>
              </w:rPr>
              <w:t xml:space="preserve"> производительность выше чем у </w:t>
            </w:r>
            <w:r>
              <w:t>HTML</w:t>
            </w:r>
            <w:r w:rsidRPr="00DA418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="00B659FA">
              <w:t>JS</w:t>
            </w:r>
            <w:r w:rsidR="009A46D4">
              <w:rPr>
                <w:lang w:val="ru-RU"/>
              </w:rPr>
              <w:t xml:space="preserve">, особенно на </w:t>
            </w:r>
            <w:r w:rsidR="00780816">
              <w:rPr>
                <w:lang w:val="ru-RU"/>
              </w:rPr>
              <w:t>слабых устройствах</w:t>
            </w:r>
          </w:p>
          <w:p w14:paraId="623A14F1" w14:textId="587AB674" w:rsidR="000A35C2" w:rsidRDefault="000A35C2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t>SLML</w:t>
            </w:r>
            <w:r>
              <w:rPr>
                <w:lang w:val="ru-RU"/>
              </w:rPr>
              <w:t xml:space="preserve"> позволяет делать интерфейсы в </w:t>
            </w:r>
            <w:r w:rsidRPr="00713253">
              <w:rPr>
                <w:lang w:val="ru-RU"/>
              </w:rPr>
              <w:t>2</w:t>
            </w:r>
            <w:r>
              <w:t>D</w:t>
            </w:r>
            <w:r w:rsidRPr="007132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играх проще</w:t>
            </w:r>
          </w:p>
          <w:p w14:paraId="2968F05C" w14:textId="0241A372" w:rsidR="005C08F3" w:rsidRPr="00EA68B0" w:rsidRDefault="005C08F3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Интерфейсы созданные с помощью </w:t>
            </w:r>
            <w:r w:rsidRPr="00310A2F">
              <w:rPr>
                <w:lang w:val="ru-RU"/>
              </w:rPr>
              <w:t>SLML</w:t>
            </w:r>
            <w:r>
              <w:rPr>
                <w:lang w:val="ru-RU"/>
              </w:rPr>
              <w:t xml:space="preserve"> </w:t>
            </w:r>
            <w:r w:rsidR="009F2BC2">
              <w:rPr>
                <w:lang w:val="ru-RU"/>
              </w:rPr>
              <w:t>эффективно работают на разных платформах</w:t>
            </w:r>
          </w:p>
        </w:tc>
      </w:tr>
      <w:tr w:rsidR="00F15C43" w:rsidRPr="00A026A6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25C7" w14:textId="2402E2BF" w:rsidR="00C919AC" w:rsidRPr="00C919AC" w:rsidRDefault="00F15C43" w:rsidP="00C919A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95A7430" w14:textId="6148CBDD" w:rsidR="00713253" w:rsidRDefault="00713253" w:rsidP="00713253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Кроме этой статьи информации </w:t>
            </w:r>
            <w:r w:rsidR="000A35C2">
              <w:rPr>
                <w:lang w:val="ru-RU"/>
              </w:rPr>
              <w:t xml:space="preserve">про </w:t>
            </w:r>
            <w:r w:rsidR="000A35C2">
              <w:t>SLML</w:t>
            </w:r>
            <w:r w:rsidR="000A35C2" w:rsidRPr="000A35C2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больше нет</w:t>
            </w:r>
          </w:p>
          <w:p w14:paraId="4E18229B" w14:textId="017493A1" w:rsidR="00713253" w:rsidRPr="00713253" w:rsidRDefault="00713253" w:rsidP="00713253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 w:rsidRPr="00C919AC">
              <w:rPr>
                <w:lang w:val="ru-RU"/>
              </w:rPr>
              <w:t>Очередной язык разметки</w:t>
            </w:r>
          </w:p>
        </w:tc>
      </w:tr>
      <w:tr w:rsidR="00F15C43" w:rsidRPr="00522307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89D5A" w14:textId="4D420676" w:rsidR="00C95F7F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7837AAD0" w14:textId="77777777" w:rsidR="00351FD5" w:rsidRPr="00351FD5" w:rsidRDefault="00351FD5" w:rsidP="00351FD5">
            <w:pPr>
              <w:pStyle w:val="TableContents"/>
              <w:rPr>
                <w:lang w:val="ru-RU"/>
              </w:rPr>
            </w:pPr>
            <w:r w:rsidRPr="00351FD5">
              <w:rPr>
                <w:lang w:val="ru-RU"/>
              </w:rPr>
              <w:t>Почему языки разметки никогда не ссорятся?</w:t>
            </w:r>
          </w:p>
          <w:p w14:paraId="3BCB44A6" w14:textId="0C97E9B9" w:rsidR="00521288" w:rsidRPr="00351FD5" w:rsidRDefault="00351FD5" w:rsidP="00351FD5">
            <w:pPr>
              <w:pStyle w:val="TableContents"/>
              <w:rPr>
                <w:lang w:val="ru-RU"/>
              </w:rPr>
            </w:pPr>
            <w:r w:rsidRPr="00351FD5">
              <w:rPr>
                <w:lang w:val="ru-RU"/>
              </w:rPr>
              <w:t>Потому что они всегда могут найти общий язык!</w:t>
            </w:r>
          </w:p>
          <w:p w14:paraId="6E61172B" w14:textId="70AF876C" w:rsidR="00380595" w:rsidRPr="00351FD5" w:rsidRDefault="00380595" w:rsidP="00E7179D">
            <w:pPr>
              <w:pStyle w:val="TableContents"/>
              <w:jc w:val="center"/>
              <w:rPr>
                <w:b/>
                <w:bCs/>
                <w:lang w:val="ru-RU"/>
              </w:rPr>
            </w:pPr>
          </w:p>
        </w:tc>
      </w:tr>
    </w:tbl>
    <w:p w14:paraId="04C773FA" w14:textId="77777777" w:rsidR="00623918" w:rsidRPr="00054911" w:rsidRDefault="00623918">
      <w:pPr>
        <w:rPr>
          <w:lang w:val="ru-RU"/>
        </w:rPr>
      </w:pPr>
    </w:p>
    <w:sectPr w:rsidR="00623918" w:rsidRPr="0005491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9915" w14:textId="77777777" w:rsidR="00D31B08" w:rsidRDefault="00D31B08" w:rsidP="00F15C43">
      <w:r>
        <w:separator/>
      </w:r>
    </w:p>
  </w:endnote>
  <w:endnote w:type="continuationSeparator" w:id="0">
    <w:p w14:paraId="439BD389" w14:textId="77777777" w:rsidR="00D31B08" w:rsidRDefault="00D31B08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BA12" w14:textId="77777777" w:rsidR="00D31B08" w:rsidRDefault="00D31B08" w:rsidP="00F15C43">
      <w:r>
        <w:separator/>
      </w:r>
    </w:p>
  </w:footnote>
  <w:footnote w:type="continuationSeparator" w:id="0">
    <w:p w14:paraId="700DD83E" w14:textId="77777777" w:rsidR="00D31B08" w:rsidRDefault="00D31B08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6B483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077EC"/>
    <w:rsid w:val="00054911"/>
    <w:rsid w:val="00090700"/>
    <w:rsid w:val="00091B69"/>
    <w:rsid w:val="000A35C2"/>
    <w:rsid w:val="000E2993"/>
    <w:rsid w:val="000F2603"/>
    <w:rsid w:val="00114A9B"/>
    <w:rsid w:val="00165579"/>
    <w:rsid w:val="00176AFC"/>
    <w:rsid w:val="00193680"/>
    <w:rsid w:val="00197D8F"/>
    <w:rsid w:val="001D38C7"/>
    <w:rsid w:val="001F50F7"/>
    <w:rsid w:val="00201949"/>
    <w:rsid w:val="00212C3C"/>
    <w:rsid w:val="002A6576"/>
    <w:rsid w:val="002E2FB7"/>
    <w:rsid w:val="002E4489"/>
    <w:rsid w:val="003002EF"/>
    <w:rsid w:val="00310A2F"/>
    <w:rsid w:val="0032640B"/>
    <w:rsid w:val="00332D3A"/>
    <w:rsid w:val="00343F4A"/>
    <w:rsid w:val="00351FD5"/>
    <w:rsid w:val="0037797D"/>
    <w:rsid w:val="00380595"/>
    <w:rsid w:val="003B29D4"/>
    <w:rsid w:val="003B5A9C"/>
    <w:rsid w:val="003D7AA0"/>
    <w:rsid w:val="004522B7"/>
    <w:rsid w:val="00456B3E"/>
    <w:rsid w:val="00497535"/>
    <w:rsid w:val="004C7422"/>
    <w:rsid w:val="00521288"/>
    <w:rsid w:val="00522307"/>
    <w:rsid w:val="00531B3B"/>
    <w:rsid w:val="005B5C08"/>
    <w:rsid w:val="005C08F3"/>
    <w:rsid w:val="005D4DF1"/>
    <w:rsid w:val="005E50D7"/>
    <w:rsid w:val="00623918"/>
    <w:rsid w:val="00635938"/>
    <w:rsid w:val="00656AAA"/>
    <w:rsid w:val="00663D30"/>
    <w:rsid w:val="00713253"/>
    <w:rsid w:val="00722768"/>
    <w:rsid w:val="00731296"/>
    <w:rsid w:val="0073399E"/>
    <w:rsid w:val="00747E10"/>
    <w:rsid w:val="00762CD8"/>
    <w:rsid w:val="00780816"/>
    <w:rsid w:val="007B525B"/>
    <w:rsid w:val="007D39D7"/>
    <w:rsid w:val="008071C7"/>
    <w:rsid w:val="0084279F"/>
    <w:rsid w:val="008626F8"/>
    <w:rsid w:val="00870811"/>
    <w:rsid w:val="008A1E48"/>
    <w:rsid w:val="008D1227"/>
    <w:rsid w:val="008E72ED"/>
    <w:rsid w:val="0090394C"/>
    <w:rsid w:val="00921FC6"/>
    <w:rsid w:val="00972078"/>
    <w:rsid w:val="009A0AE3"/>
    <w:rsid w:val="009A46D4"/>
    <w:rsid w:val="009F2BC2"/>
    <w:rsid w:val="00A026A6"/>
    <w:rsid w:val="00A34FB2"/>
    <w:rsid w:val="00A5033C"/>
    <w:rsid w:val="00A709DD"/>
    <w:rsid w:val="00A9240B"/>
    <w:rsid w:val="00AB32F5"/>
    <w:rsid w:val="00AB4A42"/>
    <w:rsid w:val="00AD2D3E"/>
    <w:rsid w:val="00AE5405"/>
    <w:rsid w:val="00AF065C"/>
    <w:rsid w:val="00AF57C5"/>
    <w:rsid w:val="00B051EF"/>
    <w:rsid w:val="00B249BD"/>
    <w:rsid w:val="00B27A23"/>
    <w:rsid w:val="00B5016A"/>
    <w:rsid w:val="00B659FA"/>
    <w:rsid w:val="00B66D75"/>
    <w:rsid w:val="00B83D63"/>
    <w:rsid w:val="00B86CDF"/>
    <w:rsid w:val="00B9488F"/>
    <w:rsid w:val="00BA530F"/>
    <w:rsid w:val="00BA56D1"/>
    <w:rsid w:val="00BF38AB"/>
    <w:rsid w:val="00C170FB"/>
    <w:rsid w:val="00C218AB"/>
    <w:rsid w:val="00C23820"/>
    <w:rsid w:val="00C258F8"/>
    <w:rsid w:val="00C26AC1"/>
    <w:rsid w:val="00C42D70"/>
    <w:rsid w:val="00C77BD6"/>
    <w:rsid w:val="00C84743"/>
    <w:rsid w:val="00C919AC"/>
    <w:rsid w:val="00C95F7F"/>
    <w:rsid w:val="00CC76A3"/>
    <w:rsid w:val="00CE6E90"/>
    <w:rsid w:val="00CF7B2B"/>
    <w:rsid w:val="00D1288D"/>
    <w:rsid w:val="00D31B08"/>
    <w:rsid w:val="00D55196"/>
    <w:rsid w:val="00D9078D"/>
    <w:rsid w:val="00DA4187"/>
    <w:rsid w:val="00DD2806"/>
    <w:rsid w:val="00E014B4"/>
    <w:rsid w:val="00E30B7D"/>
    <w:rsid w:val="00E54BF0"/>
    <w:rsid w:val="00E60141"/>
    <w:rsid w:val="00E632D9"/>
    <w:rsid w:val="00E7179D"/>
    <w:rsid w:val="00E76F63"/>
    <w:rsid w:val="00E83444"/>
    <w:rsid w:val="00EA68B0"/>
    <w:rsid w:val="00EC5C01"/>
    <w:rsid w:val="00F01985"/>
    <w:rsid w:val="00F14041"/>
    <w:rsid w:val="00F15C43"/>
    <w:rsid w:val="00F30957"/>
    <w:rsid w:val="00F33DB4"/>
    <w:rsid w:val="00F44564"/>
    <w:rsid w:val="00F70B23"/>
    <w:rsid w:val="00F87962"/>
    <w:rsid w:val="00FB51F1"/>
    <w:rsid w:val="00FC027D"/>
    <w:rsid w:val="00FD64F1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nik-mmi.syktsu.ru/issue/42/v42_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1D2C-D2D9-4773-B9E4-7794823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109</cp:revision>
  <dcterms:created xsi:type="dcterms:W3CDTF">2024-10-03T19:11:00Z</dcterms:created>
  <dcterms:modified xsi:type="dcterms:W3CDTF">2024-11-18T18:12:00Z</dcterms:modified>
</cp:coreProperties>
</file>