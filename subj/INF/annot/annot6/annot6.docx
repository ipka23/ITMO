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668C" w14:textId="3FD7A8C4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proofErr w:type="spellStart"/>
            <w:r w:rsidRPr="00266C91">
              <w:rPr>
                <w:sz w:val="18"/>
                <w:lang w:val="ru-RU"/>
              </w:rPr>
              <w:t>Кватричная</w:t>
            </w:r>
            <w:proofErr w:type="spellEnd"/>
            <w:r w:rsidRPr="00266C91">
              <w:rPr>
                <w:sz w:val="18"/>
                <w:lang w:val="ru-RU"/>
              </w:rPr>
              <w:t xml:space="preserve">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E86079B" w:rsidR="00054911" w:rsidRPr="00165579" w:rsidRDefault="0072276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722768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5FCD84D3" w:rsidR="00054911" w:rsidRPr="00722768" w:rsidRDefault="00AB32F5" w:rsidP="00722768">
            <w:pPr>
              <w:pStyle w:val="Standard"/>
              <w:jc w:val="center"/>
              <w:rPr>
                <w:sz w:val="18"/>
                <w:lang w:val="ru-RU"/>
              </w:rPr>
            </w:pPr>
            <w:r w:rsidRPr="00722768">
              <w:rPr>
                <w:sz w:val="18"/>
                <w:lang w:val="ru-RU"/>
              </w:rPr>
              <w:t>Регулярные выражения для обнаружения Web-рекламы на основе автоматического скользящего алгоритма</w:t>
            </w:r>
          </w:p>
        </w:tc>
        <w:tc>
          <w:tcPr>
            <w:tcW w:w="1259" w:type="dxa"/>
            <w:shd w:val="clear" w:color="auto" w:fill="auto"/>
          </w:tcPr>
          <w:p w14:paraId="4547EEEA" w14:textId="0AA734BA" w:rsidR="00054911" w:rsidRPr="008071C7" w:rsidRDefault="00C84743" w:rsidP="008D1227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73A55B73" w14:textId="44759C50" w:rsidR="00054911" w:rsidRPr="00CF7B2B" w:rsidRDefault="00C258F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CF7B2B">
              <w:rPr>
                <w:sz w:val="18"/>
                <w:lang w:val="ru-RU"/>
              </w:rPr>
              <w:t>33</w:t>
            </w:r>
            <w:r w:rsidR="00AB32F5">
              <w:rPr>
                <w:sz w:val="18"/>
                <w:lang w:val="ru-RU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212C3C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1C9F0CDF" w:rsidR="00212C3C" w:rsidRPr="00165579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733FF012" w14:textId="77777777" w:rsidR="00212C3C" w:rsidRPr="00BC4479" w:rsidRDefault="00212C3C" w:rsidP="00212C3C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1AF01168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 w:rsidRPr="00FB51F1">
              <w:rPr>
                <w:sz w:val="18"/>
                <w:lang w:val="ru-RU"/>
              </w:rPr>
              <w:t>Язык</w:t>
            </w:r>
            <w:r w:rsidRPr="00FB51F1">
              <w:rPr>
                <w:sz w:val="18"/>
              </w:rPr>
              <w:t xml:space="preserve"> </w:t>
            </w:r>
            <w:r w:rsidRPr="00FB51F1">
              <w:rPr>
                <w:sz w:val="18"/>
                <w:lang w:val="ru-RU"/>
              </w:rPr>
              <w:t>разметки</w:t>
            </w:r>
            <w:r w:rsidRPr="00FB51F1">
              <w:rPr>
                <w:sz w:val="18"/>
              </w:rPr>
              <w:t xml:space="preserve"> </w:t>
            </w:r>
            <w:proofErr w:type="spellStart"/>
            <w:r w:rsidRPr="00FB51F1">
              <w:rPr>
                <w:sz w:val="18"/>
              </w:rPr>
              <w:t>SadLion</w:t>
            </w:r>
            <w:proofErr w:type="spellEnd"/>
            <w:r w:rsidRPr="00FB51F1">
              <w:rPr>
                <w:sz w:val="18"/>
              </w:rPr>
              <w:t xml:space="preserve"> Markup Language</w:t>
            </w:r>
          </w:p>
        </w:tc>
        <w:tc>
          <w:tcPr>
            <w:tcW w:w="1259" w:type="dxa"/>
            <w:shd w:val="clear" w:color="auto" w:fill="auto"/>
          </w:tcPr>
          <w:p w14:paraId="01D2710F" w14:textId="0F1F53E8" w:rsidR="00212C3C" w:rsidRPr="000F2603" w:rsidRDefault="00212C3C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69" w:type="dxa"/>
            <w:shd w:val="clear" w:color="auto" w:fill="auto"/>
          </w:tcPr>
          <w:p w14:paraId="0147F9A3" w14:textId="41BBF770" w:rsidR="00212C3C" w:rsidRPr="00FB51F1" w:rsidRDefault="00212C3C" w:rsidP="00212C3C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</w:t>
            </w:r>
            <w:r>
              <w:rPr>
                <w:sz w:val="18"/>
                <w:lang w:val="ru-RU"/>
              </w:rPr>
              <w:t>0</w:t>
            </w:r>
            <w:r>
              <w:rPr>
                <w:sz w:val="18"/>
              </w:rPr>
              <w:t>00</w:t>
            </w:r>
          </w:p>
        </w:tc>
        <w:tc>
          <w:tcPr>
            <w:tcW w:w="1026" w:type="dxa"/>
            <w:shd w:val="clear" w:color="auto" w:fill="auto"/>
          </w:tcPr>
          <w:p w14:paraId="414083A3" w14:textId="2903ED38" w:rsidR="00212C3C" w:rsidRPr="00663D30" w:rsidRDefault="00663D30" w:rsidP="00212C3C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</w:tr>
      <w:tr w:rsidR="00942686" w:rsidRPr="00EE55BA" w14:paraId="40AB9477" w14:textId="77777777" w:rsidTr="00165579">
        <w:tc>
          <w:tcPr>
            <w:tcW w:w="1117" w:type="dxa"/>
            <w:shd w:val="clear" w:color="auto" w:fill="auto"/>
          </w:tcPr>
          <w:p w14:paraId="17455107" w14:textId="12188D0E" w:rsidR="00942686" w:rsidRPr="00FB51F1" w:rsidRDefault="00942686" w:rsidP="00942686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59422ED1" w14:textId="77777777" w:rsidR="00942686" w:rsidRPr="00BC4479" w:rsidRDefault="00942686" w:rsidP="00942686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17C933C3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 w:rsidRPr="00EE55BA">
              <w:rPr>
                <w:sz w:val="18"/>
                <w:lang w:val="ru-RU"/>
              </w:rPr>
              <w:t>«</w:t>
            </w:r>
            <w:proofErr w:type="spellStart"/>
            <w:r w:rsidRPr="00EE55BA">
              <w:rPr>
                <w:sz w:val="18"/>
                <w:lang w:val="ru-RU"/>
              </w:rPr>
              <w:t>МойОфис</w:t>
            </w:r>
            <w:proofErr w:type="spellEnd"/>
            <w:r w:rsidRPr="00EE55BA">
              <w:rPr>
                <w:sz w:val="18"/>
                <w:lang w:val="ru-RU"/>
              </w:rPr>
              <w:t>» как альтернатива Microsoft 365 в 2023 году</w:t>
            </w:r>
          </w:p>
        </w:tc>
        <w:tc>
          <w:tcPr>
            <w:tcW w:w="1259" w:type="dxa"/>
            <w:shd w:val="clear" w:color="auto" w:fill="auto"/>
          </w:tcPr>
          <w:p w14:paraId="4C5B842D" w14:textId="03DF5A61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 w:rsidRPr="00EE55BA">
              <w:rPr>
                <w:sz w:val="18"/>
                <w:lang w:val="ru-RU"/>
              </w:rPr>
              <w:t>27.02.2023</w:t>
            </w:r>
          </w:p>
        </w:tc>
        <w:tc>
          <w:tcPr>
            <w:tcW w:w="969" w:type="dxa"/>
            <w:shd w:val="clear" w:color="auto" w:fill="auto"/>
          </w:tcPr>
          <w:p w14:paraId="6DEA8990" w14:textId="06E6ED83" w:rsidR="00942686" w:rsidRPr="00157807" w:rsidRDefault="00942686" w:rsidP="00942686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</w:t>
            </w:r>
            <w:r w:rsidRPr="00157807">
              <w:rPr>
                <w:sz w:val="18"/>
              </w:rPr>
              <w:t>1269</w:t>
            </w:r>
          </w:p>
        </w:tc>
        <w:tc>
          <w:tcPr>
            <w:tcW w:w="1026" w:type="dxa"/>
            <w:shd w:val="clear" w:color="auto" w:fill="auto"/>
          </w:tcPr>
          <w:p w14:paraId="59AC43A2" w14:textId="190C712C" w:rsidR="00942686" w:rsidRPr="00005EED" w:rsidRDefault="00942686" w:rsidP="00942686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432303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339A8C5A" w:rsidR="00432303" w:rsidRPr="00165579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5F8109DC" w14:textId="77777777" w:rsidR="00432303" w:rsidRPr="00BC4479" w:rsidRDefault="00432303" w:rsidP="00432303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43D2EDF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  <w:r w:rsidRPr="00432303">
              <w:rPr>
                <w:sz w:val="18"/>
              </w:rPr>
              <w:t>The Tectonic Project: Envisioning a 21st-century TEX experience</w:t>
            </w:r>
          </w:p>
        </w:tc>
        <w:tc>
          <w:tcPr>
            <w:tcW w:w="1259" w:type="dxa"/>
            <w:shd w:val="clear" w:color="auto" w:fill="auto"/>
          </w:tcPr>
          <w:p w14:paraId="415C4AE5" w14:textId="5AE13AFD" w:rsidR="00432303" w:rsidRPr="00432303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я</w:t>
            </w:r>
            <w:r w:rsidRPr="00432303">
              <w:rPr>
                <w:sz w:val="18"/>
              </w:rPr>
              <w:t>н</w:t>
            </w:r>
            <w:r>
              <w:rPr>
                <w:sz w:val="18"/>
                <w:lang w:val="ru-RU"/>
              </w:rPr>
              <w:t>в</w:t>
            </w:r>
            <w:r>
              <w:rPr>
                <w:sz w:val="18"/>
              </w:rPr>
              <w:t>.</w:t>
            </w:r>
            <w:r w:rsidRPr="00432303">
              <w:rPr>
                <w:sz w:val="18"/>
              </w:rPr>
              <w:t xml:space="preserve"> 2022 г</w:t>
            </w:r>
            <w:r>
              <w:rPr>
                <w:sz w:val="18"/>
              </w:rPr>
              <w:t>.</w:t>
            </w:r>
          </w:p>
        </w:tc>
        <w:tc>
          <w:tcPr>
            <w:tcW w:w="969" w:type="dxa"/>
            <w:shd w:val="clear" w:color="auto" w:fill="auto"/>
          </w:tcPr>
          <w:p w14:paraId="0CB21C05" w14:textId="05F514F7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~4700</w:t>
            </w:r>
          </w:p>
        </w:tc>
        <w:tc>
          <w:tcPr>
            <w:tcW w:w="1026" w:type="dxa"/>
            <w:shd w:val="clear" w:color="auto" w:fill="auto"/>
          </w:tcPr>
          <w:p w14:paraId="27E9A3B7" w14:textId="0ECCE615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04.12.2024</w:t>
            </w:r>
          </w:p>
        </w:tc>
      </w:tr>
      <w:tr w:rsidR="00432303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432303" w:rsidRPr="00432303" w:rsidRDefault="00432303" w:rsidP="00432303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432303" w:rsidRPr="00BC4479" w:rsidRDefault="00432303" w:rsidP="00432303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432303" w:rsidRPr="00005EED" w:rsidRDefault="00432303" w:rsidP="00432303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290B04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754F74C" w14:textId="612C0C54" w:rsidR="00F15C43" w:rsidRPr="00616AC6" w:rsidRDefault="00432303" w:rsidP="00B931BA">
            <w:pPr>
              <w:pStyle w:val="TableContents"/>
              <w:rPr>
                <w:lang w:val="ru-RU"/>
              </w:rPr>
            </w:pPr>
            <w:hyperlink r:id="rId8" w:history="1">
              <w:r w:rsidRPr="00432303">
                <w:rPr>
                  <w:rStyle w:val="a4"/>
                  <w:lang w:val="ru-RU"/>
                </w:rPr>
                <w:t>https://tug.org/TUGboat/tb43-2/tb134william</w:t>
              </w:r>
              <w:r w:rsidRPr="00432303">
                <w:rPr>
                  <w:rStyle w:val="a4"/>
                  <w:lang w:val="ru-RU"/>
                </w:rPr>
                <w:t>s</w:t>
              </w:r>
              <w:r w:rsidRPr="00432303">
                <w:rPr>
                  <w:rStyle w:val="a4"/>
                  <w:lang w:val="ru-RU"/>
                </w:rPr>
                <w:t>-tectonic.pdf</w:t>
              </w:r>
            </w:hyperlink>
          </w:p>
        </w:tc>
      </w:tr>
      <w:tr w:rsidR="00F15C43" w:rsidRPr="00442A14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6F55B625" w:rsidR="00F15C43" w:rsidRPr="00C81760" w:rsidRDefault="00442A14" w:rsidP="00442A14">
            <w:pPr>
              <w:pStyle w:val="TableContents"/>
            </w:pPr>
            <w:r w:rsidRPr="00442A14">
              <w:t xml:space="preserve">Tectonic, </w:t>
            </w:r>
            <w:r w:rsidR="001F1EC5">
              <w:t>HTML</w:t>
            </w:r>
            <w:r w:rsidRPr="00442A14">
              <w:t xml:space="preserve">, </w:t>
            </w:r>
            <w:proofErr w:type="spellStart"/>
            <w:r w:rsidRPr="00442A14">
              <w:t>TeX</w:t>
            </w:r>
            <w:proofErr w:type="spellEnd"/>
            <w:r w:rsidRPr="00442A14">
              <w:t xml:space="preserve">, </w:t>
            </w:r>
            <w:r w:rsidR="0015234A">
              <w:t>Rust</w:t>
            </w:r>
          </w:p>
        </w:tc>
      </w:tr>
      <w:tr w:rsidR="00F15C43" w:rsidRPr="00290B04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391B8" w14:textId="6DC107FE" w:rsidR="003D7AA0" w:rsidRPr="003D7AA0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74CF6925" w14:textId="777A135D" w:rsidR="00DE3181" w:rsidRPr="00DE3181" w:rsidRDefault="00DE3181" w:rsidP="0073083A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 w:rsidRPr="00DE3181">
              <w:rPr>
                <w:lang w:val="ru-RU"/>
              </w:rPr>
              <w:t>Tectonic</w:t>
            </w:r>
            <w:proofErr w:type="spellEnd"/>
            <w:r w:rsidRPr="00DE3181">
              <w:rPr>
                <w:lang w:val="ru-RU"/>
              </w:rPr>
              <w:t xml:space="preserve"> </w:t>
            </w:r>
            <w:r w:rsidR="00290B04">
              <w:rPr>
                <w:lang w:val="ru-RU"/>
              </w:rPr>
              <w:t xml:space="preserve">основан на </w:t>
            </w:r>
            <w:proofErr w:type="spellStart"/>
            <w:r w:rsidR="00290B04">
              <w:t>XeTeX</w:t>
            </w:r>
            <w:proofErr w:type="spellEnd"/>
            <w:r w:rsidR="00290B04" w:rsidRPr="00290B04">
              <w:rPr>
                <w:lang w:val="ru-RU"/>
              </w:rPr>
              <w:t xml:space="preserve">, </w:t>
            </w:r>
            <w:r w:rsidR="00290B04">
              <w:rPr>
                <w:lang w:val="ru-RU"/>
              </w:rPr>
              <w:t>т. е. является его улучшенной версией</w:t>
            </w:r>
            <w:r w:rsidR="00290B04" w:rsidRPr="00290B04">
              <w:rPr>
                <w:lang w:val="ru-RU"/>
              </w:rPr>
              <w:t>;</w:t>
            </w:r>
          </w:p>
          <w:p w14:paraId="714BEBE1" w14:textId="24A8B6D0" w:rsidR="009B57A6" w:rsidRPr="00C81760" w:rsidRDefault="00827142" w:rsidP="0073083A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Tectonic</w:t>
            </w:r>
            <w:r w:rsidRPr="0082714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написан на языке </w:t>
            </w:r>
            <w:proofErr w:type="gramStart"/>
            <w:r>
              <w:t>Rust</w:t>
            </w:r>
            <w:r w:rsidR="00290B04" w:rsidRPr="00290B04">
              <w:rPr>
                <w:lang w:val="ru-RU"/>
              </w:rPr>
              <w:t>;</w:t>
            </w:r>
            <w:proofErr w:type="gramEnd"/>
          </w:p>
          <w:p w14:paraId="57525938" w14:textId="6BB0D3C1" w:rsidR="00290B04" w:rsidRDefault="00290B04" w:rsidP="00DE3181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Проект </w:t>
            </w:r>
            <w:r>
              <w:t>tectonic</w:t>
            </w:r>
            <w:r w:rsidRPr="00290B0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создан с целью стать </w:t>
            </w:r>
            <w:r w:rsidR="003F7C7C">
              <w:rPr>
                <w:lang w:val="ru-RU"/>
              </w:rPr>
              <w:t xml:space="preserve">лучшей версией </w:t>
            </w:r>
            <w:proofErr w:type="spellStart"/>
            <w:r w:rsidR="003F7C7C">
              <w:t>TeX</w:t>
            </w:r>
            <w:proofErr w:type="spellEnd"/>
            <w:r w:rsidR="003F7C7C" w:rsidRPr="003F7C7C">
              <w:rPr>
                <w:lang w:val="ru-RU"/>
              </w:rPr>
              <w:t>,</w:t>
            </w:r>
            <w:r w:rsidR="003F7C7C">
              <w:rPr>
                <w:lang w:val="ru-RU"/>
              </w:rPr>
              <w:t xml:space="preserve"> цель этого проекта – исправить все недостатки </w:t>
            </w:r>
            <w:proofErr w:type="gramStart"/>
            <w:r w:rsidR="003F7C7C">
              <w:rPr>
                <w:lang w:val="ru-RU"/>
              </w:rPr>
              <w:t xml:space="preserve">уже </w:t>
            </w:r>
            <w:r w:rsidR="001F1EC5">
              <w:rPr>
                <w:lang w:val="ru-RU"/>
              </w:rPr>
              <w:t>существующих</w:t>
            </w:r>
            <w:proofErr w:type="gramEnd"/>
            <w:r w:rsidR="003F7C7C">
              <w:rPr>
                <w:lang w:val="ru-RU"/>
              </w:rPr>
              <w:t xml:space="preserve"> </w:t>
            </w:r>
            <w:proofErr w:type="spellStart"/>
            <w:r w:rsidR="003F7C7C">
              <w:t>TeX</w:t>
            </w:r>
            <w:proofErr w:type="spellEnd"/>
            <w:r w:rsidR="003F7C7C" w:rsidRPr="003F7C7C">
              <w:rPr>
                <w:lang w:val="ru-RU"/>
              </w:rPr>
              <w:t xml:space="preserve">; </w:t>
            </w:r>
          </w:p>
          <w:p w14:paraId="30205571" w14:textId="1261EB32" w:rsidR="003F7C7C" w:rsidRPr="003F7C7C" w:rsidRDefault="003F7C7C" w:rsidP="003F7C7C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Tectonic</w:t>
            </w:r>
            <w:r w:rsidRPr="006738B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использует преобразование в </w:t>
            </w:r>
            <w:r>
              <w:t>HTML</w:t>
            </w:r>
            <w:r w:rsidRPr="006738B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помощью промежуточного </w:t>
            </w:r>
            <w:proofErr w:type="gramStart"/>
            <w:r>
              <w:rPr>
                <w:lang w:val="ru-RU"/>
              </w:rPr>
              <w:t xml:space="preserve">файла </w:t>
            </w:r>
            <w:r w:rsidRPr="006738B9">
              <w:rPr>
                <w:lang w:val="ru-RU"/>
              </w:rPr>
              <w:t>.</w:t>
            </w:r>
            <w:proofErr w:type="spellStart"/>
            <w:r>
              <w:t>spx</w:t>
            </w:r>
            <w:proofErr w:type="spellEnd"/>
            <w:proofErr w:type="gramEnd"/>
            <w:r>
              <w:rPr>
                <w:lang w:val="ru-RU"/>
              </w:rPr>
              <w:t>,</w:t>
            </w:r>
            <w:r w:rsidRPr="008271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 нужен для правильной работы с</w:t>
            </w:r>
            <w:r w:rsidRPr="0082714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элементами разметки </w:t>
            </w:r>
            <w:r w:rsidR="001F1EC5">
              <w:t>HTML</w:t>
            </w:r>
            <w:r w:rsidRPr="0082714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например семантическими тегами</w:t>
            </w:r>
            <w:r w:rsidR="001F7452" w:rsidRPr="001F7452">
              <w:rPr>
                <w:lang w:val="ru-RU"/>
              </w:rPr>
              <w:t>;</w:t>
            </w:r>
          </w:p>
          <w:p w14:paraId="315A951B" w14:textId="66652062" w:rsidR="00DE3181" w:rsidRPr="001F59CC" w:rsidRDefault="00DE3181" w:rsidP="00DE3181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t>Tectonic</w:t>
            </w:r>
            <w:r w:rsidRPr="00DE318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использует функционал </w:t>
            </w:r>
            <w:r w:rsidRPr="00DE3181">
              <w:rPr>
                <w:lang w:val="ru-RU"/>
              </w:rPr>
              <w:t>X</w:t>
            </w:r>
            <w:proofErr w:type="spellStart"/>
            <w:r>
              <w:t>eTeX</w:t>
            </w:r>
            <w:proofErr w:type="spellEnd"/>
            <w:r w:rsidRPr="00DE3181">
              <w:rPr>
                <w:lang w:val="ru-RU"/>
              </w:rPr>
              <w:t xml:space="preserve">, </w:t>
            </w:r>
            <w:proofErr w:type="spellStart"/>
            <w:r>
              <w:t>BibTeX</w:t>
            </w:r>
            <w:proofErr w:type="spellEnd"/>
            <w:r w:rsidRPr="00DE3181">
              <w:rPr>
                <w:lang w:val="ru-RU"/>
              </w:rPr>
              <w:t xml:space="preserve">, </w:t>
            </w:r>
            <w:proofErr w:type="spellStart"/>
            <w:r w:rsidRPr="00DE3181">
              <w:rPr>
                <w:lang w:val="ru-RU"/>
              </w:rPr>
              <w:t>xdvipdfmx</w:t>
            </w:r>
            <w:proofErr w:type="spellEnd"/>
            <w:r w:rsidR="001F7452" w:rsidRPr="001F7452">
              <w:rPr>
                <w:lang w:val="ru-RU"/>
              </w:rPr>
              <w:t>.</w:t>
            </w:r>
          </w:p>
        </w:tc>
      </w:tr>
      <w:tr w:rsidR="00F15C43" w:rsidRPr="00290B04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676FFAB" w14:textId="5C80B45A" w:rsidR="009A6777" w:rsidRDefault="00827142" w:rsidP="00290B04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Т. к. </w:t>
            </w:r>
            <w:r>
              <w:t>tectonic</w:t>
            </w:r>
            <w:r>
              <w:rPr>
                <w:lang w:val="ru-RU"/>
              </w:rPr>
              <w:t xml:space="preserve"> может создавать </w:t>
            </w:r>
            <w:r>
              <w:t>html</w:t>
            </w:r>
            <w:r w:rsidRPr="00827142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файл</w:t>
            </w:r>
            <w:r w:rsidRPr="00827142">
              <w:rPr>
                <w:lang w:val="ru-RU"/>
              </w:rPr>
              <w:t xml:space="preserve">, </w:t>
            </w:r>
            <w:r>
              <w:rPr>
                <w:lang w:val="ru-RU"/>
              </w:rPr>
              <w:t>это делает его совместимым со многими современными веб-стандартами</w:t>
            </w:r>
            <w:r w:rsidR="00290B04" w:rsidRPr="00290B04">
              <w:rPr>
                <w:lang w:val="ru-RU"/>
              </w:rPr>
              <w:t>;</w:t>
            </w:r>
          </w:p>
          <w:p w14:paraId="0CE8BD82" w14:textId="77777777" w:rsidR="00827142" w:rsidRPr="00CC64B7" w:rsidRDefault="00290B04" w:rsidP="00290B04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 </w:t>
            </w:r>
            <w:r>
              <w:t>tectonic</w:t>
            </w:r>
            <w:r w:rsidRPr="00C817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умолчанию поддерживает </w:t>
            </w:r>
            <w:r>
              <w:t>Unicode</w:t>
            </w:r>
            <w:r w:rsidRPr="00C81760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также все популярные шрифты, следовательно, не потребуется импортировать дополнительную библиотеку, например для символов кириллицы или иероглифов</w:t>
            </w:r>
            <w:r w:rsidRPr="00290B04">
              <w:rPr>
                <w:lang w:val="ru-RU"/>
              </w:rPr>
              <w:t>;</w:t>
            </w:r>
          </w:p>
          <w:p w14:paraId="2968F05C" w14:textId="3C25F15D" w:rsidR="00CC64B7" w:rsidRPr="00CC64B7" w:rsidRDefault="00CC64B7" w:rsidP="00CC64B7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tectonic</w:t>
            </w:r>
            <w:r w:rsidRPr="00CC64B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существуют сборки документов</w:t>
            </w:r>
            <w:r w:rsidRPr="00CC64B7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т. е. можно создать сборку с определенными настройками и использовать ее всегда, вместо того чтобы каждый раз настраивать всё заново</w:t>
            </w:r>
            <w:r w:rsidRPr="00CC64B7">
              <w:rPr>
                <w:lang w:val="ru-RU"/>
              </w:rPr>
              <w:t>.</w:t>
            </w:r>
          </w:p>
        </w:tc>
      </w:tr>
      <w:tr w:rsidR="00F15C43" w:rsidRPr="00290B04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25C7" w14:textId="2402E2BF" w:rsidR="00C919AC" w:rsidRPr="00C919AC" w:rsidRDefault="00F15C43" w:rsidP="00C919A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7293BA1" w14:textId="31064C56" w:rsidR="00290B04" w:rsidRPr="00290B04" w:rsidRDefault="00290B04" w:rsidP="00290B04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Отсутствие документации</w:t>
            </w:r>
            <w:r w:rsidRPr="00290B0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следовательно</w:t>
            </w:r>
            <w:r w:rsidR="00CC64B7">
              <w:rPr>
                <w:lang w:val="ru-RU"/>
              </w:rPr>
              <w:t xml:space="preserve"> другим</w:t>
            </w:r>
            <w:r>
              <w:rPr>
                <w:lang w:val="ru-RU"/>
              </w:rPr>
              <w:t xml:space="preserve"> разработчикам будет тяжело разобраться в этом проекте</w:t>
            </w:r>
            <w:r w:rsidRPr="00290B04">
              <w:rPr>
                <w:lang w:val="ru-RU"/>
              </w:rPr>
              <w:t>;</w:t>
            </w:r>
          </w:p>
          <w:p w14:paraId="03F85C5D" w14:textId="77777777" w:rsidR="00290B04" w:rsidRPr="001F1EC5" w:rsidRDefault="00CC64B7" w:rsidP="00290B04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Высокая популярность </w:t>
            </w:r>
            <w:proofErr w:type="spellStart"/>
            <w:r>
              <w:t>TeX</w:t>
            </w:r>
            <w:proofErr w:type="spellEnd"/>
            <w:r w:rsidR="001F1EC5" w:rsidRPr="001F1EC5">
              <w:rPr>
                <w:lang w:val="ru-RU"/>
              </w:rPr>
              <w:t xml:space="preserve">. </w:t>
            </w:r>
            <w:r w:rsidR="001F1EC5">
              <w:t>Tectonic</w:t>
            </w:r>
            <w:r w:rsidRPr="00CC64B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вряд ли </w:t>
            </w:r>
            <w:r w:rsidR="001F1EC5">
              <w:rPr>
                <w:lang w:val="ru-RU"/>
              </w:rPr>
              <w:t xml:space="preserve">сможет конкурировать с </w:t>
            </w:r>
            <w:proofErr w:type="spellStart"/>
            <w:proofErr w:type="gramStart"/>
            <w:r w:rsidR="001F1EC5">
              <w:t>TeX</w:t>
            </w:r>
            <w:proofErr w:type="spellEnd"/>
            <w:r w:rsidR="001F1EC5" w:rsidRPr="001F1EC5">
              <w:rPr>
                <w:lang w:val="ru-RU"/>
              </w:rPr>
              <w:t>;</w:t>
            </w:r>
            <w:proofErr w:type="gramEnd"/>
          </w:p>
          <w:p w14:paraId="4E18229B" w14:textId="319151B9" w:rsidR="001F1EC5" w:rsidRPr="00290B04" w:rsidRDefault="001F1EC5" w:rsidP="00290B04">
            <w:pPr>
              <w:pStyle w:val="TableContents"/>
              <w:numPr>
                <w:ilvl w:val="0"/>
                <w:numId w:val="5"/>
              </w:numPr>
              <w:ind w:left="381"/>
              <w:rPr>
                <w:lang w:val="ru-RU"/>
              </w:rPr>
            </w:pPr>
            <w:r>
              <w:t>Tectonic</w:t>
            </w:r>
            <w:r>
              <w:rPr>
                <w:lang w:val="ru-RU"/>
              </w:rPr>
              <w:t xml:space="preserve"> не сразу будет поддерживать новые функции </w:t>
            </w:r>
            <w:proofErr w:type="spellStart"/>
            <w:r>
              <w:t>TeX</w:t>
            </w:r>
            <w:proofErr w:type="spellEnd"/>
            <w:r>
              <w:rPr>
                <w:lang w:val="ru-RU"/>
              </w:rPr>
              <w:t xml:space="preserve"> когда выйдет его новая версия</w:t>
            </w:r>
            <w:r w:rsidRPr="001F1EC5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т. к. это отдельный проект</w:t>
            </w:r>
            <w:r w:rsidRPr="001F1EC5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но тем не менее </w:t>
            </w:r>
            <w:proofErr w:type="spellStart"/>
            <w:r>
              <w:t>tectionic</w:t>
            </w:r>
            <w:proofErr w:type="spellEnd"/>
            <w:r w:rsidRPr="001F1E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периодически все же обновляется</w:t>
            </w:r>
            <w:r w:rsidRPr="001F1EC5">
              <w:rPr>
                <w:lang w:val="ru-RU"/>
              </w:rPr>
              <w:t>.</w:t>
            </w:r>
          </w:p>
        </w:tc>
      </w:tr>
      <w:tr w:rsidR="00F15C43" w:rsidRPr="001F1EC5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6E832" w14:textId="77777777" w:rsidR="000304DD" w:rsidRPr="001F1EC5" w:rsidRDefault="00F15C43" w:rsidP="00846885">
            <w:pPr>
              <w:pStyle w:val="TableContents"/>
              <w:rPr>
                <w:noProof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  <w:r w:rsidR="00A539F6">
              <w:rPr>
                <w:noProof/>
                <w:lang w:val="ru-RU"/>
              </w:rPr>
              <w:t xml:space="preserve"> </w:t>
            </w:r>
          </w:p>
          <w:p w14:paraId="6E61172B" w14:textId="6908DC52" w:rsidR="001F1EC5" w:rsidRPr="001F1EC5" w:rsidRDefault="001F1EC5" w:rsidP="0084688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noProof/>
                <w:lang w:val="ru-RU"/>
              </w:rPr>
              <w:t xml:space="preserve">                                    </w:t>
            </w:r>
            <w:r w:rsidR="001F7452" w:rsidRPr="001F7452">
              <w:rPr>
                <w:noProof/>
                <w:sz w:val="32"/>
                <w:szCs w:val="32"/>
              </w:rPr>
              <w:t xml:space="preserve">6 </w:t>
            </w:r>
            <w:r w:rsidR="001F7452" w:rsidRPr="001F7452">
              <w:rPr>
                <w:noProof/>
                <w:sz w:val="32"/>
                <w:szCs w:val="32"/>
                <w:lang w:val="ru-RU"/>
              </w:rPr>
              <w:t>лаба</w:t>
            </w:r>
            <w:r w:rsidR="001F7452">
              <w:rPr>
                <w:noProof/>
                <w:sz w:val="32"/>
                <w:szCs w:val="32"/>
              </w:rPr>
              <w:t>:</w:t>
            </w:r>
            <w:r>
              <w:rPr>
                <w:lang w:val="ru-RU"/>
              </w:rPr>
              <w:t xml:space="preserve"> </w:t>
            </w:r>
            <w:r w:rsidR="001F7452">
              <w:t xml:space="preserve">      </w:t>
            </w:r>
            <w:r>
              <w:rPr>
                <w:lang w:val="ru-RU"/>
              </w:rPr>
              <w:t xml:space="preserve">   </w:t>
            </w:r>
            <w:r>
              <w:fldChar w:fldCharType="begin"/>
            </w:r>
            <w:r>
              <w:instrText xml:space="preserve"> INCLUDEPICTURE "https://yt3.googleusercontent.com/ytc/AIdro_mw1WjLXEAaINOpIxkQzEr65nhEMG-z7kgw3Wm02-xYKmQ=s900-c-k-c0x00ffffff-no-rj"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0EC9D64" wp14:editId="540DECC0">
                  <wp:extent cx="1677670" cy="1677670"/>
                  <wp:effectExtent l="0" t="0" r="0" b="0"/>
                  <wp:docPr id="1815882444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332" cy="173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lang w:val="ru-RU"/>
              </w:rPr>
              <w:t xml:space="preserve"> </w:t>
            </w:r>
          </w:p>
        </w:tc>
      </w:tr>
    </w:tbl>
    <w:p w14:paraId="04C773FA" w14:textId="3D08BED5" w:rsidR="00623918" w:rsidRPr="001F1EC5" w:rsidRDefault="00623918"/>
    <w:sectPr w:rsidR="00623918" w:rsidRPr="001F1EC5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39767" w14:textId="77777777" w:rsidR="00C268A9" w:rsidRDefault="00C268A9" w:rsidP="00F15C43">
      <w:r>
        <w:separator/>
      </w:r>
    </w:p>
  </w:endnote>
  <w:endnote w:type="continuationSeparator" w:id="0">
    <w:p w14:paraId="65FD0F22" w14:textId="77777777" w:rsidR="00C268A9" w:rsidRDefault="00C268A9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14469" w14:textId="77777777" w:rsidR="00C268A9" w:rsidRDefault="00C268A9" w:rsidP="00F15C43">
      <w:r>
        <w:separator/>
      </w:r>
    </w:p>
  </w:footnote>
  <w:footnote w:type="continuationSeparator" w:id="0">
    <w:p w14:paraId="7CAB6B24" w14:textId="77777777" w:rsidR="00C268A9" w:rsidRDefault="00C268A9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6B483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 w16cid:durableId="1826628253">
    <w:abstractNumId w:val="0"/>
  </w:num>
  <w:num w:numId="2" w16cid:durableId="719548482">
    <w:abstractNumId w:val="1"/>
  </w:num>
  <w:num w:numId="3" w16cid:durableId="1037120715">
    <w:abstractNumId w:val="2"/>
  </w:num>
  <w:num w:numId="4" w16cid:durableId="1681657699">
    <w:abstractNumId w:val="4"/>
  </w:num>
  <w:num w:numId="5" w16cid:durableId="68367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0425C"/>
    <w:rsid w:val="000077EC"/>
    <w:rsid w:val="000304DD"/>
    <w:rsid w:val="00054911"/>
    <w:rsid w:val="00090700"/>
    <w:rsid w:val="00091B69"/>
    <w:rsid w:val="000A35C2"/>
    <w:rsid w:val="000D1206"/>
    <w:rsid w:val="000E2993"/>
    <w:rsid w:val="000F2603"/>
    <w:rsid w:val="00114A9B"/>
    <w:rsid w:val="00120E4F"/>
    <w:rsid w:val="0015234A"/>
    <w:rsid w:val="00157807"/>
    <w:rsid w:val="00165579"/>
    <w:rsid w:val="001758E6"/>
    <w:rsid w:val="00176AFC"/>
    <w:rsid w:val="00193680"/>
    <w:rsid w:val="00197D8F"/>
    <w:rsid w:val="001A2C6A"/>
    <w:rsid w:val="001C34FB"/>
    <w:rsid w:val="001D1771"/>
    <w:rsid w:val="001D38C7"/>
    <w:rsid w:val="001F1EC5"/>
    <w:rsid w:val="001F50F7"/>
    <w:rsid w:val="001F59CC"/>
    <w:rsid w:val="001F7452"/>
    <w:rsid w:val="00201949"/>
    <w:rsid w:val="00212C3C"/>
    <w:rsid w:val="00242125"/>
    <w:rsid w:val="002565A5"/>
    <w:rsid w:val="002734B3"/>
    <w:rsid w:val="00290B04"/>
    <w:rsid w:val="002A6576"/>
    <w:rsid w:val="002E2FB7"/>
    <w:rsid w:val="002E4489"/>
    <w:rsid w:val="002E75DC"/>
    <w:rsid w:val="003002EF"/>
    <w:rsid w:val="00303998"/>
    <w:rsid w:val="00310A2F"/>
    <w:rsid w:val="00326229"/>
    <w:rsid w:val="0032640B"/>
    <w:rsid w:val="00332D3A"/>
    <w:rsid w:val="0033765B"/>
    <w:rsid w:val="00343F4A"/>
    <w:rsid w:val="003455CD"/>
    <w:rsid w:val="00351FD5"/>
    <w:rsid w:val="0037797D"/>
    <w:rsid w:val="00380595"/>
    <w:rsid w:val="00395906"/>
    <w:rsid w:val="003B29D4"/>
    <w:rsid w:val="003B4813"/>
    <w:rsid w:val="003B5A9C"/>
    <w:rsid w:val="003D7AA0"/>
    <w:rsid w:val="003F7C7C"/>
    <w:rsid w:val="00432303"/>
    <w:rsid w:val="00442A14"/>
    <w:rsid w:val="004522B7"/>
    <w:rsid w:val="00456B3E"/>
    <w:rsid w:val="004576E6"/>
    <w:rsid w:val="0047516D"/>
    <w:rsid w:val="004971E0"/>
    <w:rsid w:val="00497535"/>
    <w:rsid w:val="004C7422"/>
    <w:rsid w:val="00521288"/>
    <w:rsid w:val="00522307"/>
    <w:rsid w:val="00524E13"/>
    <w:rsid w:val="00531B3B"/>
    <w:rsid w:val="00534210"/>
    <w:rsid w:val="00561E0B"/>
    <w:rsid w:val="005B5C08"/>
    <w:rsid w:val="005C08F3"/>
    <w:rsid w:val="005C7E6C"/>
    <w:rsid w:val="005D4DF1"/>
    <w:rsid w:val="005E50D7"/>
    <w:rsid w:val="00623918"/>
    <w:rsid w:val="00635938"/>
    <w:rsid w:val="00656AAA"/>
    <w:rsid w:val="00663D30"/>
    <w:rsid w:val="00672DD0"/>
    <w:rsid w:val="006738B9"/>
    <w:rsid w:val="00677C72"/>
    <w:rsid w:val="006A6BF5"/>
    <w:rsid w:val="006B7C32"/>
    <w:rsid w:val="00701B93"/>
    <w:rsid w:val="00711AD2"/>
    <w:rsid w:val="00713253"/>
    <w:rsid w:val="00722768"/>
    <w:rsid w:val="00723EA9"/>
    <w:rsid w:val="0073083A"/>
    <w:rsid w:val="00731296"/>
    <w:rsid w:val="0073399E"/>
    <w:rsid w:val="00747E10"/>
    <w:rsid w:val="00762CD8"/>
    <w:rsid w:val="00780816"/>
    <w:rsid w:val="007B525B"/>
    <w:rsid w:val="007D39D7"/>
    <w:rsid w:val="008071C7"/>
    <w:rsid w:val="00820E4A"/>
    <w:rsid w:val="00827142"/>
    <w:rsid w:val="0084279F"/>
    <w:rsid w:val="00846885"/>
    <w:rsid w:val="00860D5B"/>
    <w:rsid w:val="008626F8"/>
    <w:rsid w:val="00870811"/>
    <w:rsid w:val="00877D90"/>
    <w:rsid w:val="0088384A"/>
    <w:rsid w:val="0088557A"/>
    <w:rsid w:val="008A1E48"/>
    <w:rsid w:val="008D1227"/>
    <w:rsid w:val="008E72ED"/>
    <w:rsid w:val="009020FF"/>
    <w:rsid w:val="0090394C"/>
    <w:rsid w:val="009106C4"/>
    <w:rsid w:val="00921FC6"/>
    <w:rsid w:val="00936C75"/>
    <w:rsid w:val="00942686"/>
    <w:rsid w:val="009602C9"/>
    <w:rsid w:val="00972078"/>
    <w:rsid w:val="009A0AE3"/>
    <w:rsid w:val="009A2239"/>
    <w:rsid w:val="009A46D4"/>
    <w:rsid w:val="009A6777"/>
    <w:rsid w:val="009B57A6"/>
    <w:rsid w:val="009F2BC2"/>
    <w:rsid w:val="00A026A6"/>
    <w:rsid w:val="00A34FB2"/>
    <w:rsid w:val="00A41855"/>
    <w:rsid w:val="00A5033C"/>
    <w:rsid w:val="00A539F6"/>
    <w:rsid w:val="00A6004C"/>
    <w:rsid w:val="00A709DD"/>
    <w:rsid w:val="00A9240B"/>
    <w:rsid w:val="00A93DB3"/>
    <w:rsid w:val="00AA5C8E"/>
    <w:rsid w:val="00AB32F5"/>
    <w:rsid w:val="00AB4A42"/>
    <w:rsid w:val="00AD2D3E"/>
    <w:rsid w:val="00AD742E"/>
    <w:rsid w:val="00AE5405"/>
    <w:rsid w:val="00AF065C"/>
    <w:rsid w:val="00AF4E54"/>
    <w:rsid w:val="00AF57C5"/>
    <w:rsid w:val="00B04C55"/>
    <w:rsid w:val="00B051EF"/>
    <w:rsid w:val="00B249BD"/>
    <w:rsid w:val="00B27A23"/>
    <w:rsid w:val="00B34B00"/>
    <w:rsid w:val="00B5016A"/>
    <w:rsid w:val="00B55736"/>
    <w:rsid w:val="00B659FA"/>
    <w:rsid w:val="00B66D75"/>
    <w:rsid w:val="00B746C9"/>
    <w:rsid w:val="00B83D63"/>
    <w:rsid w:val="00B86CDF"/>
    <w:rsid w:val="00B9488F"/>
    <w:rsid w:val="00BA530F"/>
    <w:rsid w:val="00BA56D1"/>
    <w:rsid w:val="00BF38AB"/>
    <w:rsid w:val="00C170FB"/>
    <w:rsid w:val="00C218AB"/>
    <w:rsid w:val="00C23820"/>
    <w:rsid w:val="00C258F8"/>
    <w:rsid w:val="00C268A9"/>
    <w:rsid w:val="00C26AC1"/>
    <w:rsid w:val="00C42D70"/>
    <w:rsid w:val="00C4690C"/>
    <w:rsid w:val="00C77BD6"/>
    <w:rsid w:val="00C81760"/>
    <w:rsid w:val="00C84743"/>
    <w:rsid w:val="00C919AC"/>
    <w:rsid w:val="00C95127"/>
    <w:rsid w:val="00C95F7F"/>
    <w:rsid w:val="00CA5429"/>
    <w:rsid w:val="00CB217B"/>
    <w:rsid w:val="00CC64B7"/>
    <w:rsid w:val="00CC76A3"/>
    <w:rsid w:val="00CE6E90"/>
    <w:rsid w:val="00CF7B2B"/>
    <w:rsid w:val="00D1288D"/>
    <w:rsid w:val="00D31B08"/>
    <w:rsid w:val="00D55196"/>
    <w:rsid w:val="00D9078D"/>
    <w:rsid w:val="00DA4187"/>
    <w:rsid w:val="00DA78FC"/>
    <w:rsid w:val="00DD2806"/>
    <w:rsid w:val="00DD2EC6"/>
    <w:rsid w:val="00DE3181"/>
    <w:rsid w:val="00DE5010"/>
    <w:rsid w:val="00DE5187"/>
    <w:rsid w:val="00E014B4"/>
    <w:rsid w:val="00E07E0F"/>
    <w:rsid w:val="00E30B7D"/>
    <w:rsid w:val="00E377D6"/>
    <w:rsid w:val="00E54BF0"/>
    <w:rsid w:val="00E60141"/>
    <w:rsid w:val="00E632D9"/>
    <w:rsid w:val="00E7179D"/>
    <w:rsid w:val="00E76F63"/>
    <w:rsid w:val="00E83444"/>
    <w:rsid w:val="00EA68B0"/>
    <w:rsid w:val="00EB2D00"/>
    <w:rsid w:val="00EC5C01"/>
    <w:rsid w:val="00ED2F9D"/>
    <w:rsid w:val="00EE55BA"/>
    <w:rsid w:val="00EF1740"/>
    <w:rsid w:val="00F01985"/>
    <w:rsid w:val="00F14041"/>
    <w:rsid w:val="00F15C43"/>
    <w:rsid w:val="00F25584"/>
    <w:rsid w:val="00F30957"/>
    <w:rsid w:val="00F33DB4"/>
    <w:rsid w:val="00F44564"/>
    <w:rsid w:val="00F70B23"/>
    <w:rsid w:val="00F7722C"/>
    <w:rsid w:val="00F87962"/>
    <w:rsid w:val="00FA6ECE"/>
    <w:rsid w:val="00FB51F1"/>
    <w:rsid w:val="00FC027D"/>
    <w:rsid w:val="00FD64F1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  <w:style w:type="character" w:styleId="aa">
    <w:name w:val="footnote reference"/>
    <w:basedOn w:val="a0"/>
    <w:uiPriority w:val="99"/>
    <w:semiHidden/>
    <w:unhideWhenUsed/>
    <w:rsid w:val="00432303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DE318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UGboat/tb43-2/tb134williams-tectoni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1D2C-D2D9-4773-B9E4-779482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184</cp:revision>
  <cp:lastPrinted>2024-11-18T19:16:00Z</cp:lastPrinted>
  <dcterms:created xsi:type="dcterms:W3CDTF">2024-10-03T19:11:00Z</dcterms:created>
  <dcterms:modified xsi:type="dcterms:W3CDTF">2024-12-03T13:38:00Z</dcterms:modified>
</cp:coreProperties>
</file>