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668C" w14:textId="77777777" w:rsidR="00F15C43" w:rsidRPr="00616AC6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F15C43" w:rsidRPr="00005EED" w14:paraId="48773D1A" w14:textId="77777777" w:rsidTr="00B931BA">
        <w:tc>
          <w:tcPr>
            <w:tcW w:w="1117" w:type="dxa"/>
            <w:shd w:val="clear" w:color="auto" w:fill="auto"/>
          </w:tcPr>
          <w:p w14:paraId="255BA4C0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F15C43" w:rsidRPr="00005EED" w14:paraId="2CCC6F96" w14:textId="77777777" w:rsidTr="00B931BA">
        <w:tc>
          <w:tcPr>
            <w:tcW w:w="1117" w:type="dxa"/>
            <w:shd w:val="clear" w:color="auto" w:fill="auto"/>
          </w:tcPr>
          <w:p w14:paraId="216FEC5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DCA4335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3381294A" w14:textId="77777777" w:rsidR="00F15C43" w:rsidRPr="00005EED" w:rsidRDefault="00F15C43" w:rsidP="00B931BA">
            <w:pPr>
              <w:pStyle w:val="Standard"/>
              <w:rPr>
                <w:sz w:val="18"/>
                <w:highlight w:val="lightGray"/>
                <w:lang w:val="ru-RU"/>
              </w:rPr>
            </w:pPr>
            <w:r w:rsidRPr="00005EED">
              <w:rPr>
                <w:sz w:val="18"/>
                <w:highlight w:val="lightGray"/>
                <w:lang w:val="ru-RU"/>
              </w:rPr>
              <w:t>Поздравление первокурсников ИТМО</w:t>
            </w:r>
          </w:p>
        </w:tc>
        <w:tc>
          <w:tcPr>
            <w:tcW w:w="1604" w:type="dxa"/>
            <w:shd w:val="clear" w:color="auto" w:fill="auto"/>
          </w:tcPr>
          <w:p w14:paraId="7D19B7F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005EED">
              <w:rPr>
                <w:sz w:val="18"/>
                <w:highlight w:val="lightGray"/>
                <w:lang w:val="ru-RU"/>
              </w:rPr>
              <w:t>31.08.2024</w:t>
            </w:r>
          </w:p>
        </w:tc>
        <w:tc>
          <w:tcPr>
            <w:tcW w:w="982" w:type="dxa"/>
            <w:shd w:val="clear" w:color="auto" w:fill="auto"/>
          </w:tcPr>
          <w:p w14:paraId="5EB3BF38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~997</w:t>
            </w:r>
          </w:p>
        </w:tc>
        <w:tc>
          <w:tcPr>
            <w:tcW w:w="1026" w:type="dxa"/>
            <w:shd w:val="clear" w:color="auto" w:fill="auto"/>
          </w:tcPr>
          <w:p w14:paraId="30BBB99C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</w:tr>
      <w:tr w:rsidR="00F15C43" w:rsidRPr="00005EED" w14:paraId="24B14CF3" w14:textId="77777777" w:rsidTr="00B931BA">
        <w:tc>
          <w:tcPr>
            <w:tcW w:w="1117" w:type="dxa"/>
            <w:shd w:val="clear" w:color="auto" w:fill="auto"/>
          </w:tcPr>
          <w:p w14:paraId="39E1A62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7D8F115C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7499E503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4EF3A830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4881C44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15C43" w:rsidRPr="00005EED" w14:paraId="36470447" w14:textId="77777777" w:rsidTr="00B931BA">
        <w:tc>
          <w:tcPr>
            <w:tcW w:w="1117" w:type="dxa"/>
            <w:shd w:val="clear" w:color="auto" w:fill="auto"/>
          </w:tcPr>
          <w:p w14:paraId="40E1BDA6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F356C10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2F7F64BA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547EEEA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3A55B73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9B23FD1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15C43" w:rsidRPr="00005EED" w14:paraId="6306CF23" w14:textId="77777777" w:rsidTr="00B931BA">
        <w:tc>
          <w:tcPr>
            <w:tcW w:w="1117" w:type="dxa"/>
            <w:shd w:val="clear" w:color="auto" w:fill="auto"/>
          </w:tcPr>
          <w:p w14:paraId="5D7BD8FB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33FF012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76E9C90A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01D2710F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0147F9A3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14083A3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15C43" w:rsidRPr="00005EED" w14:paraId="40AB9477" w14:textId="77777777" w:rsidTr="00B931BA">
        <w:tc>
          <w:tcPr>
            <w:tcW w:w="1117" w:type="dxa"/>
            <w:shd w:val="clear" w:color="auto" w:fill="auto"/>
          </w:tcPr>
          <w:p w14:paraId="1745510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9422ED1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5B0AE76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C5B842D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DEA8990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9AC43A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15C43" w:rsidRPr="00005EED" w14:paraId="493A6A4A" w14:textId="77777777" w:rsidTr="00B931BA">
        <w:tc>
          <w:tcPr>
            <w:tcW w:w="1117" w:type="dxa"/>
            <w:shd w:val="clear" w:color="auto" w:fill="auto"/>
          </w:tcPr>
          <w:p w14:paraId="116B6151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746427EB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15C4AE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0CB21C0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F15C43" w:rsidRPr="00005EED" w14:paraId="39DB30AA" w14:textId="77777777" w:rsidTr="00B931BA">
        <w:tc>
          <w:tcPr>
            <w:tcW w:w="1117" w:type="dxa"/>
            <w:shd w:val="clear" w:color="auto" w:fill="auto"/>
          </w:tcPr>
          <w:p w14:paraId="610C654F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F15C43" w:rsidRPr="00BC4479" w:rsidRDefault="00F15C43" w:rsidP="00B931B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53182AB3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12AECEB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46CFCFAF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77777777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highlight w:val="lightGray"/>
          <w:u w:val="single"/>
          <w:lang w:val="ru-RU"/>
        </w:rPr>
        <w:t>Иванов И.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highlight w:val="lightGray"/>
          <w:u w:val="single"/>
        </w:rPr>
        <w:t>P</w:t>
      </w:r>
      <w:r>
        <w:rPr>
          <w:i/>
          <w:highlight w:val="lightGray"/>
          <w:u w:val="single"/>
          <w:lang w:val="ru-RU"/>
        </w:rPr>
        <w:t>9999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754F74C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Cs/>
                <w:i/>
                <w:highlight w:val="lightGray"/>
                <w:lang w:val="ru-RU"/>
              </w:rPr>
              <w:t xml:space="preserve">Например, прямая </w:t>
            </w:r>
            <w:r w:rsidRPr="00AF60B4">
              <w:rPr>
                <w:bCs/>
                <w:i/>
                <w:highlight w:val="lightGray"/>
                <w:lang w:val="ru-RU"/>
              </w:rPr>
              <w:t xml:space="preserve">ссылка </w:t>
            </w:r>
            <w:hyperlink r:id="rId7" w:history="1">
              <w:r w:rsidRPr="00AF60B4">
                <w:rPr>
                  <w:rStyle w:val="a4"/>
                  <w:i/>
                  <w:highlight w:val="lightGray"/>
                </w:rPr>
                <w:t>http</w:t>
              </w:r>
              <w:r w:rsidRPr="00AF60B4">
                <w:rPr>
                  <w:rStyle w:val="a4"/>
                  <w:i/>
                  <w:highlight w:val="lightGray"/>
                  <w:lang w:val="ru-RU"/>
                </w:rPr>
                <w:t>://</w:t>
              </w:r>
              <w:r w:rsidRPr="00AF60B4">
                <w:rPr>
                  <w:rStyle w:val="a4"/>
                  <w:i/>
                  <w:highlight w:val="lightGray"/>
                </w:rPr>
                <w:t>www</w:t>
              </w:r>
              <w:r w:rsidRPr="00AF60B4">
                <w:rPr>
                  <w:rStyle w:val="a4"/>
                  <w:i/>
                  <w:highlight w:val="lightGray"/>
                  <w:lang w:val="ru-RU"/>
                </w:rPr>
                <w:t>.</w:t>
              </w:r>
              <w:r w:rsidRPr="00AF60B4">
                <w:rPr>
                  <w:rStyle w:val="a4"/>
                  <w:i/>
                  <w:highlight w:val="lightGray"/>
                </w:rPr>
                <w:t>ifmo</w:t>
              </w:r>
              <w:r w:rsidRPr="00AF60B4">
                <w:rPr>
                  <w:rStyle w:val="a4"/>
                  <w:i/>
                  <w:highlight w:val="lightGray"/>
                  <w:lang w:val="ru-RU"/>
                </w:rPr>
                <w:t>.</w:t>
              </w:r>
              <w:r w:rsidRPr="00AF60B4">
                <w:rPr>
                  <w:rStyle w:val="a4"/>
                  <w:i/>
                  <w:highlight w:val="lightGray"/>
                </w:rPr>
                <w:t>ru</w:t>
              </w:r>
              <w:r w:rsidRPr="00AF60B4">
                <w:rPr>
                  <w:rStyle w:val="a4"/>
                  <w:i/>
                  <w:highlight w:val="lightGray"/>
                  <w:lang w:val="ru-RU"/>
                </w:rPr>
                <w:t>/</w:t>
              </w:r>
              <w:r w:rsidRPr="00AF60B4">
                <w:rPr>
                  <w:rStyle w:val="a4"/>
                  <w:i/>
                  <w:highlight w:val="lightGray"/>
                </w:rPr>
                <w:t>ru</w:t>
              </w:r>
              <w:r w:rsidRPr="00AF60B4">
                <w:rPr>
                  <w:rStyle w:val="a4"/>
                  <w:i/>
                  <w:highlight w:val="lightGray"/>
                  <w:lang w:val="ru-RU"/>
                </w:rPr>
                <w:t>/</w:t>
              </w:r>
              <w:r w:rsidRPr="00AF60B4">
                <w:rPr>
                  <w:rStyle w:val="a4"/>
                  <w:i/>
                  <w:highlight w:val="lightGray"/>
                </w:rPr>
                <w:t>page</w:t>
              </w:r>
              <w:r w:rsidRPr="00AF60B4">
                <w:rPr>
                  <w:rStyle w:val="a4"/>
                  <w:i/>
                  <w:highlight w:val="lightGray"/>
                  <w:lang w:val="ru-RU"/>
                </w:rPr>
                <w:t>/252/</w:t>
              </w:r>
              <w:r w:rsidRPr="00AF60B4">
                <w:rPr>
                  <w:rStyle w:val="a4"/>
                  <w:i/>
                  <w:highlight w:val="lightGray"/>
                </w:rPr>
                <w:t>pervokursnikam</w:t>
              </w:r>
              <w:r w:rsidRPr="00AF60B4">
                <w:rPr>
                  <w:rStyle w:val="a4"/>
                  <w:i/>
                  <w:highlight w:val="lightGray"/>
                  <w:lang w:val="ru-RU"/>
                </w:rPr>
                <w:t>.</w:t>
              </w:r>
              <w:r w:rsidRPr="00AF60B4">
                <w:rPr>
                  <w:rStyle w:val="a4"/>
                  <w:i/>
                  <w:highlight w:val="lightGray"/>
                </w:rPr>
                <w:t>h</w:t>
              </w:r>
              <w:r w:rsidRPr="00AF60B4">
                <w:rPr>
                  <w:rStyle w:val="a4"/>
                  <w:i/>
                  <w:highlight w:val="lightGray"/>
                </w:rPr>
                <w:t>tm</w:t>
              </w:r>
            </w:hyperlink>
            <w:r w:rsidRPr="00AF60B4">
              <w:rPr>
                <w:bCs/>
                <w:i/>
                <w:highlight w:val="lightGray"/>
                <w:lang w:val="ru-RU"/>
              </w:rPr>
              <w:t xml:space="preserve"> </w:t>
            </w:r>
          </w:p>
        </w:tc>
      </w:tr>
      <w:tr w:rsidR="00F15C43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159D9B15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  <w:p w14:paraId="5A5329D4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</w:tc>
      </w:tr>
      <w:tr w:rsidR="00F15C43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5F4DC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6DAF4D39" w14:textId="77777777" w:rsidR="00F15C43" w:rsidRPr="003E1F97" w:rsidRDefault="00F15C43" w:rsidP="00B931BA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</w:p>
          <w:p w14:paraId="79327179" w14:textId="77777777" w:rsidR="00F15C43" w:rsidRPr="003E1F97" w:rsidRDefault="00F15C43" w:rsidP="00B931BA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</w:p>
          <w:p w14:paraId="1F383335" w14:textId="77777777" w:rsidR="00F15C43" w:rsidRPr="003E1F97" w:rsidRDefault="00F15C43" w:rsidP="00B931BA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</w:p>
          <w:p w14:paraId="4A1142A8" w14:textId="77777777" w:rsidR="00F15C43" w:rsidRPr="00F15C43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…</w:t>
            </w:r>
          </w:p>
          <w:p w14:paraId="13370F09" w14:textId="77777777" w:rsidR="00F15C43" w:rsidRPr="00F15C43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t>n</w:t>
            </w:r>
            <w:r>
              <w:rPr>
                <w:lang w:val="ru-RU"/>
              </w:rPr>
              <w:t>.</w:t>
            </w:r>
          </w:p>
          <w:p w14:paraId="4248843E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  <w:p w14:paraId="73060C4C" w14:textId="77777777" w:rsidR="00F15C43" w:rsidRDefault="00F15C43" w:rsidP="00B931BA">
            <w:pPr>
              <w:pStyle w:val="TableContents"/>
              <w:jc w:val="both"/>
              <w:rPr>
                <w:i/>
                <w:highlight w:val="lightGray"/>
                <w:lang w:val="ru-RU"/>
              </w:rPr>
            </w:pPr>
            <w:r>
              <w:rPr>
                <w:i/>
                <w:highlight w:val="lightGray"/>
                <w:lang w:val="ru-RU"/>
              </w:rPr>
              <w:tab/>
              <w:t xml:space="preserve">Каждый из </w:t>
            </w:r>
            <w:r>
              <w:rPr>
                <w:i/>
                <w:highlight w:val="lightGray"/>
              </w:rPr>
              <w:t>n</w:t>
            </w:r>
            <w:r>
              <w:rPr>
                <w:i/>
                <w:highlight w:val="lightGray"/>
                <w:lang w:val="ru-RU"/>
              </w:rPr>
              <w:t xml:space="preserve"> пунктов должен представлять из себя ровно одно предложение, написанное своими словами (прямые цитаты из исходного документа недопустимы). Предложения не должны быть связанны друг с другом грамматически. Наличие грамматических и пунктуационных ошибок не влияет на оценку. Допускается привести только такое количество фактов, чтобы вся аннотация умещалась на одну страницу А4. Порядок перечисления должен совпадать с порядком описания фактов в оригинальном источнике. Весь поясняющий вспомогательный текст, помеченный серым цветом, нужно удалить из итоговой версии аннотации.</w:t>
            </w:r>
          </w:p>
          <w:p w14:paraId="4A12AE47" w14:textId="77777777" w:rsidR="00F15C43" w:rsidRPr="00616AC6" w:rsidRDefault="00F15C43" w:rsidP="00B931BA">
            <w:pPr>
              <w:pStyle w:val="TableContents"/>
              <w:jc w:val="both"/>
              <w:rPr>
                <w:lang w:val="ru-RU"/>
              </w:rPr>
            </w:pPr>
            <w:r>
              <w:rPr>
                <w:i/>
                <w:highlight w:val="lightGray"/>
                <w:lang w:val="ru-RU"/>
              </w:rPr>
              <w:tab/>
              <w:t xml:space="preserve">При выборе статьи следует ориентироваться на «критерий Пушкина»: статья должна содержать такое количество технической информации, чтобы человек с гуманитарным образованием достаточно мало бы понял при чтении (описание алгоритмов, формулы, концепции языков программирования, физические принципы, </w:t>
            </w:r>
            <w:r>
              <w:rPr>
                <w:i/>
                <w:highlight w:val="lightGray"/>
              </w:rPr>
              <w:t>IT</w:t>
            </w:r>
            <w:r w:rsidRPr="00837A5C">
              <w:rPr>
                <w:i/>
                <w:highlight w:val="lightGray"/>
                <w:lang w:val="ru-RU"/>
              </w:rPr>
              <w:t>-</w:t>
            </w:r>
            <w:r>
              <w:rPr>
                <w:i/>
                <w:highlight w:val="lightGray"/>
                <w:lang w:val="ru-RU"/>
              </w:rPr>
              <w:t>технологии и т.п.).</w:t>
            </w:r>
          </w:p>
          <w:p w14:paraId="49B4BE92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  <w:p w14:paraId="35FFCCA5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  <w:p w14:paraId="315A951B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</w:tc>
      </w:tr>
      <w:tr w:rsidR="00F15C43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1FF6265" w14:textId="77777777" w:rsidR="00F15C43" w:rsidRDefault="00F15C43" w:rsidP="00B931BA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b/>
                <w:bCs/>
                <w:lang w:val="ru-RU"/>
              </w:rPr>
            </w:pPr>
          </w:p>
          <w:p w14:paraId="4D6EA97D" w14:textId="77777777" w:rsidR="00F15C43" w:rsidRDefault="00F15C43" w:rsidP="00B931BA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</w:p>
          <w:p w14:paraId="2968F05C" w14:textId="77777777" w:rsidR="00F15C43" w:rsidRDefault="00F15C43" w:rsidP="00B931BA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</w:p>
        </w:tc>
      </w:tr>
      <w:tr w:rsidR="00F15C43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AF8E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822C416" w14:textId="77777777" w:rsidR="00F15C43" w:rsidRDefault="00F15C43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</w:p>
          <w:p w14:paraId="28C9503E" w14:textId="77777777" w:rsidR="00F15C43" w:rsidRDefault="00F15C43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</w:p>
          <w:p w14:paraId="4E18229B" w14:textId="77777777" w:rsidR="00F15C43" w:rsidRPr="00616AC6" w:rsidRDefault="00F15C43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</w:p>
        </w:tc>
      </w:tr>
      <w:tr w:rsidR="00F15C43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ACE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3C8FA95D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  <w:p w14:paraId="6E61172B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4C773FA" w14:textId="77777777" w:rsidR="00623918" w:rsidRPr="00F15C43" w:rsidRDefault="00623918">
      <w:pPr>
        <w:rPr>
          <w:lang w:val="ru-RU"/>
        </w:rPr>
      </w:pPr>
    </w:p>
    <w:sectPr w:rsidR="00623918" w:rsidRPr="00F15C43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D57D" w14:textId="77777777" w:rsidR="008E72ED" w:rsidRDefault="008E72ED" w:rsidP="00F15C43">
      <w:r>
        <w:separator/>
      </w:r>
    </w:p>
  </w:endnote>
  <w:endnote w:type="continuationSeparator" w:id="0">
    <w:p w14:paraId="4EFC53FA" w14:textId="77777777" w:rsidR="008E72ED" w:rsidRDefault="008E72ED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25599" w14:textId="77777777" w:rsidR="008E72ED" w:rsidRDefault="008E72ED" w:rsidP="00F15C43">
      <w:r>
        <w:separator/>
      </w:r>
    </w:p>
  </w:footnote>
  <w:footnote w:type="continuationSeparator" w:id="0">
    <w:p w14:paraId="5FA61340" w14:textId="77777777" w:rsidR="008E72ED" w:rsidRDefault="008E72ED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176AFC"/>
    <w:rsid w:val="00193680"/>
    <w:rsid w:val="00623918"/>
    <w:rsid w:val="008E72ED"/>
    <w:rsid w:val="00B83D63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fmo.ru/ru/page/252/pervokursnika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2024-10-03T19:11:00Z</dcterms:created>
  <dcterms:modified xsi:type="dcterms:W3CDTF">2024-10-03T19:11:00Z</dcterms:modified>
</cp:coreProperties>
</file>