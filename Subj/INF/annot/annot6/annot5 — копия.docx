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6668C" w14:textId="3FD7A8C4" w:rsidR="00F15C43" w:rsidRPr="00616AC6" w:rsidRDefault="00F15C43" w:rsidP="00F15C43">
      <w:pPr>
        <w:pStyle w:val="Standard"/>
        <w:jc w:val="center"/>
        <w:rPr>
          <w:lang w:val="ru-RU"/>
        </w:rPr>
      </w:pPr>
      <w:r w:rsidRPr="00165579">
        <w:rPr>
          <w:lang w:val="ru-RU"/>
        </w:rPr>
        <w:t>Университет ИТМО, 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A39125A" w14:textId="77777777" w:rsidR="00F15C43" w:rsidRDefault="00F15C43" w:rsidP="00F15C43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A81EC86" w14:textId="77777777" w:rsidR="00F15C43" w:rsidRDefault="00F15C43" w:rsidP="00F15C43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276"/>
        <w:gridCol w:w="1259"/>
        <w:gridCol w:w="969"/>
        <w:gridCol w:w="1026"/>
      </w:tblGrid>
      <w:tr w:rsidR="00F15C43" w:rsidRPr="00005EED" w14:paraId="48773D1A" w14:textId="77777777" w:rsidTr="00165579">
        <w:tc>
          <w:tcPr>
            <w:tcW w:w="1117" w:type="dxa"/>
            <w:shd w:val="clear" w:color="auto" w:fill="auto"/>
          </w:tcPr>
          <w:p w14:paraId="255BA4C0" w14:textId="77777777" w:rsidR="00F15C43" w:rsidRPr="00165579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47CC2B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276" w:type="dxa"/>
            <w:shd w:val="clear" w:color="auto" w:fill="auto"/>
          </w:tcPr>
          <w:p w14:paraId="7EBEC6B7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259" w:type="dxa"/>
            <w:shd w:val="clear" w:color="auto" w:fill="auto"/>
          </w:tcPr>
          <w:p w14:paraId="77DA5895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0E8540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29193E49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054911" w:rsidRPr="00005EED" w14:paraId="4662989D" w14:textId="77777777" w:rsidTr="00054911">
        <w:tc>
          <w:tcPr>
            <w:tcW w:w="1117" w:type="dxa"/>
            <w:shd w:val="clear" w:color="auto" w:fill="auto"/>
          </w:tcPr>
          <w:p w14:paraId="2FC9F908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5F78A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72637036" w14:textId="77777777" w:rsidR="00054911" w:rsidRPr="00BC4479" w:rsidRDefault="00054911" w:rsidP="00C8569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276" w:type="dxa"/>
            <w:shd w:val="clear" w:color="auto" w:fill="auto"/>
          </w:tcPr>
          <w:p w14:paraId="6BD4AC52" w14:textId="4BD81A67" w:rsidR="00054911" w:rsidRPr="005F78AE" w:rsidRDefault="00054911" w:rsidP="00054911">
            <w:pPr>
              <w:pStyle w:val="Standard"/>
              <w:rPr>
                <w:sz w:val="18"/>
                <w:lang w:val="ru-RU"/>
              </w:rPr>
            </w:pPr>
            <w:proofErr w:type="spellStart"/>
            <w:r w:rsidRPr="00266C91">
              <w:rPr>
                <w:sz w:val="18"/>
                <w:lang w:val="ru-RU"/>
              </w:rPr>
              <w:t>Кватричная</w:t>
            </w:r>
            <w:proofErr w:type="spellEnd"/>
            <w:r w:rsidRPr="00266C91">
              <w:rPr>
                <w:sz w:val="18"/>
                <w:lang w:val="ru-RU"/>
              </w:rPr>
              <w:t xml:space="preserve"> Система Счисления</w:t>
            </w:r>
          </w:p>
        </w:tc>
        <w:tc>
          <w:tcPr>
            <w:tcW w:w="1259" w:type="dxa"/>
            <w:shd w:val="clear" w:color="auto" w:fill="auto"/>
          </w:tcPr>
          <w:p w14:paraId="58E3A46C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9154EC">
              <w:rPr>
                <w:sz w:val="18"/>
                <w:lang w:val="ru-RU"/>
              </w:rPr>
              <w:t>25.02.2021</w:t>
            </w:r>
          </w:p>
        </w:tc>
        <w:tc>
          <w:tcPr>
            <w:tcW w:w="969" w:type="dxa"/>
            <w:shd w:val="clear" w:color="auto" w:fill="auto"/>
          </w:tcPr>
          <w:p w14:paraId="3027ACF6" w14:textId="77777777" w:rsidR="00054911" w:rsidRPr="00D8699B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699B">
              <w:rPr>
                <w:sz w:val="18"/>
              </w:rPr>
              <w:t>~1182</w:t>
            </w:r>
          </w:p>
        </w:tc>
        <w:tc>
          <w:tcPr>
            <w:tcW w:w="1026" w:type="dxa"/>
            <w:shd w:val="clear" w:color="auto" w:fill="auto"/>
          </w:tcPr>
          <w:p w14:paraId="7D231827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lang w:val="ru-RU"/>
              </w:rPr>
              <w:t>09</w:t>
            </w:r>
            <w:r w:rsidRPr="0054200D">
              <w:rPr>
                <w:sz w:val="18"/>
              </w:rPr>
              <w:t>.</w:t>
            </w:r>
            <w:r>
              <w:rPr>
                <w:sz w:val="18"/>
                <w:lang w:val="ru-RU"/>
              </w:rPr>
              <w:t>10</w:t>
            </w:r>
            <w:r w:rsidRPr="0054200D">
              <w:rPr>
                <w:sz w:val="18"/>
              </w:rPr>
              <w:t>.2024</w:t>
            </w:r>
          </w:p>
        </w:tc>
      </w:tr>
      <w:tr w:rsidR="00054911" w:rsidRPr="00165579" w14:paraId="24B14CF3" w14:textId="77777777" w:rsidTr="00165579">
        <w:tc>
          <w:tcPr>
            <w:tcW w:w="1117" w:type="dxa"/>
            <w:shd w:val="clear" w:color="auto" w:fill="auto"/>
          </w:tcPr>
          <w:p w14:paraId="39E1A622" w14:textId="41765C23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</w:rPr>
              <w:t>25</w:t>
            </w:r>
            <w:r w:rsidRPr="00165579">
              <w:rPr>
                <w:sz w:val="18"/>
                <w:lang w:val="ru-RU"/>
              </w:rPr>
              <w:t>.09.24</w:t>
            </w:r>
          </w:p>
        </w:tc>
        <w:tc>
          <w:tcPr>
            <w:tcW w:w="1115" w:type="dxa"/>
            <w:shd w:val="clear" w:color="auto" w:fill="auto"/>
          </w:tcPr>
          <w:p w14:paraId="20AF3B9F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276" w:type="dxa"/>
            <w:shd w:val="clear" w:color="auto" w:fill="auto"/>
          </w:tcPr>
          <w:p w14:paraId="7D8F115C" w14:textId="1165C9B3" w:rsidR="00054911" w:rsidRPr="00005EED" w:rsidRDefault="00054911" w:rsidP="00054911">
            <w:pPr>
              <w:pStyle w:val="Standard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Сжатие информации и основы помехоустойчивого кодирования.</w:t>
            </w:r>
          </w:p>
        </w:tc>
        <w:tc>
          <w:tcPr>
            <w:tcW w:w="1259" w:type="dxa"/>
            <w:shd w:val="clear" w:color="auto" w:fill="auto"/>
          </w:tcPr>
          <w:p w14:paraId="7499E503" w14:textId="1E4D658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22.04.2021</w:t>
            </w:r>
          </w:p>
        </w:tc>
        <w:tc>
          <w:tcPr>
            <w:tcW w:w="969" w:type="dxa"/>
            <w:shd w:val="clear" w:color="auto" w:fill="auto"/>
          </w:tcPr>
          <w:p w14:paraId="4EF3A830" w14:textId="423646CD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~2300</w:t>
            </w:r>
          </w:p>
        </w:tc>
        <w:tc>
          <w:tcPr>
            <w:tcW w:w="1026" w:type="dxa"/>
            <w:shd w:val="clear" w:color="auto" w:fill="auto"/>
          </w:tcPr>
          <w:p w14:paraId="74881C44" w14:textId="7A593877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</w:t>
            </w: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24</w:t>
            </w:r>
          </w:p>
        </w:tc>
      </w:tr>
      <w:tr w:rsidR="00054911" w:rsidRPr="00005EED" w14:paraId="36470447" w14:textId="77777777" w:rsidTr="00165579">
        <w:tc>
          <w:tcPr>
            <w:tcW w:w="1117" w:type="dxa"/>
            <w:shd w:val="clear" w:color="auto" w:fill="auto"/>
          </w:tcPr>
          <w:p w14:paraId="40E1BDA6" w14:textId="7E86079B" w:rsidR="00054911" w:rsidRPr="00165579" w:rsidRDefault="00722768" w:rsidP="00722768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</w:t>
            </w: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24</w:t>
            </w:r>
          </w:p>
        </w:tc>
        <w:tc>
          <w:tcPr>
            <w:tcW w:w="1115" w:type="dxa"/>
            <w:shd w:val="clear" w:color="auto" w:fill="auto"/>
          </w:tcPr>
          <w:p w14:paraId="2F356C10" w14:textId="77777777" w:rsidR="00054911" w:rsidRPr="00BC4479" w:rsidRDefault="00054911" w:rsidP="00722768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276" w:type="dxa"/>
            <w:shd w:val="clear" w:color="auto" w:fill="auto"/>
          </w:tcPr>
          <w:p w14:paraId="2F7F64BA" w14:textId="5FCD84D3" w:rsidR="00054911" w:rsidRPr="00722768" w:rsidRDefault="00AB32F5" w:rsidP="00722768">
            <w:pPr>
              <w:pStyle w:val="Standard"/>
              <w:jc w:val="center"/>
              <w:rPr>
                <w:sz w:val="18"/>
                <w:lang w:val="ru-RU"/>
              </w:rPr>
            </w:pPr>
            <w:r w:rsidRPr="00722768">
              <w:rPr>
                <w:sz w:val="18"/>
                <w:lang w:val="ru-RU"/>
              </w:rPr>
              <w:t>Регулярные выражения для обнаружения Web-рекламы на основе автоматического скользящего алгоритма</w:t>
            </w:r>
          </w:p>
        </w:tc>
        <w:tc>
          <w:tcPr>
            <w:tcW w:w="1259" w:type="dxa"/>
            <w:shd w:val="clear" w:color="auto" w:fill="auto"/>
          </w:tcPr>
          <w:p w14:paraId="4547EEEA" w14:textId="0AA734BA" w:rsidR="00054911" w:rsidRPr="008071C7" w:rsidRDefault="00C84743" w:rsidP="008D122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2021</w:t>
            </w:r>
          </w:p>
        </w:tc>
        <w:tc>
          <w:tcPr>
            <w:tcW w:w="969" w:type="dxa"/>
            <w:shd w:val="clear" w:color="auto" w:fill="auto"/>
          </w:tcPr>
          <w:p w14:paraId="73A55B73" w14:textId="44759C50" w:rsidR="00054911" w:rsidRPr="00CF7B2B" w:rsidRDefault="00C258F8" w:rsidP="00722768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 w:rsidR="00CF7B2B">
              <w:rPr>
                <w:sz w:val="18"/>
                <w:lang w:val="ru-RU"/>
              </w:rPr>
              <w:t>33</w:t>
            </w:r>
            <w:r w:rsidR="00AB32F5">
              <w:rPr>
                <w:sz w:val="18"/>
                <w:lang w:val="ru-RU"/>
              </w:rPr>
              <w:t>60</w:t>
            </w:r>
          </w:p>
        </w:tc>
        <w:tc>
          <w:tcPr>
            <w:tcW w:w="1026" w:type="dxa"/>
            <w:shd w:val="clear" w:color="auto" w:fill="auto"/>
          </w:tcPr>
          <w:p w14:paraId="29B23FD1" w14:textId="03C9B674" w:rsidR="00054911" w:rsidRPr="00C258F8" w:rsidRDefault="00C258F8" w:rsidP="00722768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212C3C" w:rsidRPr="00005EED" w14:paraId="6306CF23" w14:textId="77777777" w:rsidTr="00165579">
        <w:tc>
          <w:tcPr>
            <w:tcW w:w="1117" w:type="dxa"/>
            <w:shd w:val="clear" w:color="auto" w:fill="auto"/>
          </w:tcPr>
          <w:p w14:paraId="5D7BD8FB" w14:textId="1C9F0CDF" w:rsidR="00212C3C" w:rsidRPr="00165579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733FF012" w14:textId="77777777" w:rsidR="00212C3C" w:rsidRPr="00BC4479" w:rsidRDefault="00212C3C" w:rsidP="00212C3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276" w:type="dxa"/>
            <w:shd w:val="clear" w:color="auto" w:fill="auto"/>
          </w:tcPr>
          <w:p w14:paraId="76E9C90A" w14:textId="1AF01168" w:rsidR="00212C3C" w:rsidRPr="00FB51F1" w:rsidRDefault="00212C3C" w:rsidP="00212C3C">
            <w:pPr>
              <w:pStyle w:val="Standard"/>
              <w:jc w:val="center"/>
              <w:rPr>
                <w:sz w:val="18"/>
              </w:rPr>
            </w:pPr>
            <w:r w:rsidRPr="00FB51F1">
              <w:rPr>
                <w:sz w:val="18"/>
                <w:lang w:val="ru-RU"/>
              </w:rPr>
              <w:t>Язык</w:t>
            </w:r>
            <w:r w:rsidRPr="00FB51F1">
              <w:rPr>
                <w:sz w:val="18"/>
              </w:rPr>
              <w:t xml:space="preserve"> </w:t>
            </w:r>
            <w:r w:rsidRPr="00FB51F1">
              <w:rPr>
                <w:sz w:val="18"/>
                <w:lang w:val="ru-RU"/>
              </w:rPr>
              <w:t>разметки</w:t>
            </w:r>
            <w:r w:rsidRPr="00FB51F1">
              <w:rPr>
                <w:sz w:val="18"/>
              </w:rPr>
              <w:t xml:space="preserve"> </w:t>
            </w:r>
            <w:proofErr w:type="spellStart"/>
            <w:r w:rsidRPr="00FB51F1">
              <w:rPr>
                <w:sz w:val="18"/>
              </w:rPr>
              <w:t>SadLion</w:t>
            </w:r>
            <w:proofErr w:type="spellEnd"/>
            <w:r w:rsidRPr="00FB51F1">
              <w:rPr>
                <w:sz w:val="18"/>
              </w:rPr>
              <w:t xml:space="preserve"> Markup Language</w:t>
            </w:r>
          </w:p>
        </w:tc>
        <w:tc>
          <w:tcPr>
            <w:tcW w:w="1259" w:type="dxa"/>
            <w:shd w:val="clear" w:color="auto" w:fill="auto"/>
          </w:tcPr>
          <w:p w14:paraId="01D2710F" w14:textId="0F1F53E8" w:rsidR="00212C3C" w:rsidRPr="000F2603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2022</w:t>
            </w:r>
          </w:p>
        </w:tc>
        <w:tc>
          <w:tcPr>
            <w:tcW w:w="969" w:type="dxa"/>
            <w:shd w:val="clear" w:color="auto" w:fill="auto"/>
          </w:tcPr>
          <w:p w14:paraId="0147F9A3" w14:textId="41BBF770" w:rsidR="00212C3C" w:rsidRPr="00FB51F1" w:rsidRDefault="00212C3C" w:rsidP="00212C3C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</w:t>
            </w:r>
            <w:r>
              <w:rPr>
                <w:sz w:val="18"/>
                <w:lang w:val="ru-RU"/>
              </w:rPr>
              <w:t>0</w:t>
            </w:r>
            <w:r>
              <w:rPr>
                <w:sz w:val="18"/>
              </w:rPr>
              <w:t>00</w:t>
            </w:r>
          </w:p>
        </w:tc>
        <w:tc>
          <w:tcPr>
            <w:tcW w:w="1026" w:type="dxa"/>
            <w:shd w:val="clear" w:color="auto" w:fill="auto"/>
          </w:tcPr>
          <w:p w14:paraId="414083A3" w14:textId="2903ED38" w:rsidR="00212C3C" w:rsidRPr="00663D30" w:rsidRDefault="00663D30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</w:tr>
      <w:tr w:rsidR="00942686" w:rsidRPr="00EE55BA" w14:paraId="40AB9477" w14:textId="77777777" w:rsidTr="00165579">
        <w:tc>
          <w:tcPr>
            <w:tcW w:w="1117" w:type="dxa"/>
            <w:shd w:val="clear" w:color="auto" w:fill="auto"/>
          </w:tcPr>
          <w:p w14:paraId="17455107" w14:textId="12188D0E" w:rsidR="00942686" w:rsidRPr="00FB51F1" w:rsidRDefault="00942686" w:rsidP="00942686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  <w:tc>
          <w:tcPr>
            <w:tcW w:w="1115" w:type="dxa"/>
            <w:shd w:val="clear" w:color="auto" w:fill="auto"/>
          </w:tcPr>
          <w:p w14:paraId="59422ED1" w14:textId="77777777" w:rsidR="00942686" w:rsidRPr="00BC4479" w:rsidRDefault="00942686" w:rsidP="00942686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276" w:type="dxa"/>
            <w:shd w:val="clear" w:color="auto" w:fill="auto"/>
          </w:tcPr>
          <w:p w14:paraId="5B0AE762" w14:textId="17C933C3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  <w:r w:rsidRPr="00EE55BA">
              <w:rPr>
                <w:sz w:val="18"/>
                <w:lang w:val="ru-RU"/>
              </w:rPr>
              <w:t>«</w:t>
            </w:r>
            <w:proofErr w:type="spellStart"/>
            <w:r w:rsidRPr="00EE55BA">
              <w:rPr>
                <w:sz w:val="18"/>
                <w:lang w:val="ru-RU"/>
              </w:rPr>
              <w:t>МойОфис</w:t>
            </w:r>
            <w:proofErr w:type="spellEnd"/>
            <w:r w:rsidRPr="00EE55BA">
              <w:rPr>
                <w:sz w:val="18"/>
                <w:lang w:val="ru-RU"/>
              </w:rPr>
              <w:t>» как альтернатива Microsoft 365 в 2023 году</w:t>
            </w:r>
          </w:p>
        </w:tc>
        <w:tc>
          <w:tcPr>
            <w:tcW w:w="1259" w:type="dxa"/>
            <w:shd w:val="clear" w:color="auto" w:fill="auto"/>
          </w:tcPr>
          <w:p w14:paraId="4C5B842D" w14:textId="03DF5A61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  <w:r w:rsidRPr="00EE55BA">
              <w:rPr>
                <w:sz w:val="18"/>
                <w:lang w:val="ru-RU"/>
              </w:rPr>
              <w:t>27.02.2023</w:t>
            </w:r>
          </w:p>
        </w:tc>
        <w:tc>
          <w:tcPr>
            <w:tcW w:w="969" w:type="dxa"/>
            <w:shd w:val="clear" w:color="auto" w:fill="auto"/>
          </w:tcPr>
          <w:p w14:paraId="6DEA8990" w14:textId="06E6ED83" w:rsidR="00942686" w:rsidRPr="00157807" w:rsidRDefault="00942686" w:rsidP="00942686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</w:t>
            </w:r>
            <w:r w:rsidRPr="00157807">
              <w:rPr>
                <w:sz w:val="18"/>
              </w:rPr>
              <w:t>1269</w:t>
            </w:r>
          </w:p>
        </w:tc>
        <w:tc>
          <w:tcPr>
            <w:tcW w:w="1026" w:type="dxa"/>
            <w:shd w:val="clear" w:color="auto" w:fill="auto"/>
          </w:tcPr>
          <w:p w14:paraId="59AC43A2" w14:textId="190C712C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</w:tr>
      <w:tr w:rsidR="00432303" w:rsidRPr="00005EED" w14:paraId="493A6A4A" w14:textId="77777777" w:rsidTr="00165579">
        <w:tc>
          <w:tcPr>
            <w:tcW w:w="1117" w:type="dxa"/>
            <w:shd w:val="clear" w:color="auto" w:fill="auto"/>
          </w:tcPr>
          <w:p w14:paraId="116B6151" w14:textId="339A8C5A" w:rsidR="00432303" w:rsidRPr="00165579" w:rsidRDefault="00432303" w:rsidP="00432303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  <w:tc>
          <w:tcPr>
            <w:tcW w:w="1115" w:type="dxa"/>
            <w:shd w:val="clear" w:color="auto" w:fill="auto"/>
          </w:tcPr>
          <w:p w14:paraId="5F8109DC" w14:textId="77777777" w:rsidR="00432303" w:rsidRPr="00BC4479" w:rsidRDefault="00432303" w:rsidP="00432303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276" w:type="dxa"/>
            <w:shd w:val="clear" w:color="auto" w:fill="auto"/>
          </w:tcPr>
          <w:p w14:paraId="746427EB" w14:textId="743D2EDF" w:rsidR="00432303" w:rsidRPr="00432303" w:rsidRDefault="00432303" w:rsidP="00432303">
            <w:pPr>
              <w:pStyle w:val="Standard"/>
              <w:jc w:val="center"/>
              <w:rPr>
                <w:sz w:val="18"/>
              </w:rPr>
            </w:pPr>
            <w:r w:rsidRPr="00432303">
              <w:rPr>
                <w:sz w:val="18"/>
              </w:rPr>
              <w:t>The Tectonic Project: Envisioning a 21st-century TEX experience</w:t>
            </w:r>
          </w:p>
        </w:tc>
        <w:tc>
          <w:tcPr>
            <w:tcW w:w="1259" w:type="dxa"/>
            <w:shd w:val="clear" w:color="auto" w:fill="auto"/>
          </w:tcPr>
          <w:p w14:paraId="415C4AE5" w14:textId="5AE13AFD" w:rsidR="00432303" w:rsidRPr="00432303" w:rsidRDefault="00432303" w:rsidP="00432303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я</w:t>
            </w:r>
            <w:r w:rsidRPr="00432303">
              <w:rPr>
                <w:sz w:val="18"/>
              </w:rPr>
              <w:t>н</w:t>
            </w:r>
            <w:r>
              <w:rPr>
                <w:sz w:val="18"/>
                <w:lang w:val="ru-RU"/>
              </w:rPr>
              <w:t>в</w:t>
            </w:r>
            <w:r>
              <w:rPr>
                <w:sz w:val="18"/>
              </w:rPr>
              <w:t>.</w:t>
            </w:r>
            <w:r w:rsidRPr="00432303">
              <w:rPr>
                <w:sz w:val="18"/>
              </w:rPr>
              <w:t xml:space="preserve"> 2022 г</w:t>
            </w:r>
            <w:r>
              <w:rPr>
                <w:sz w:val="18"/>
              </w:rPr>
              <w:t>.</w:t>
            </w:r>
          </w:p>
        </w:tc>
        <w:tc>
          <w:tcPr>
            <w:tcW w:w="969" w:type="dxa"/>
            <w:shd w:val="clear" w:color="auto" w:fill="auto"/>
          </w:tcPr>
          <w:p w14:paraId="0CB21C05" w14:textId="05F514F7" w:rsidR="00432303" w:rsidRPr="00432303" w:rsidRDefault="00432303" w:rsidP="00432303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~4700</w:t>
            </w:r>
          </w:p>
        </w:tc>
        <w:tc>
          <w:tcPr>
            <w:tcW w:w="1026" w:type="dxa"/>
            <w:shd w:val="clear" w:color="auto" w:fill="auto"/>
          </w:tcPr>
          <w:p w14:paraId="27E9A3B7" w14:textId="0ECCE615" w:rsidR="00432303" w:rsidRPr="00432303" w:rsidRDefault="00432303" w:rsidP="00432303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04.12.2024</w:t>
            </w:r>
          </w:p>
        </w:tc>
      </w:tr>
      <w:tr w:rsidR="00432303" w:rsidRPr="00005EED" w14:paraId="39DB30AA" w14:textId="77777777" w:rsidTr="00165579">
        <w:tc>
          <w:tcPr>
            <w:tcW w:w="1117" w:type="dxa"/>
            <w:shd w:val="clear" w:color="auto" w:fill="auto"/>
          </w:tcPr>
          <w:p w14:paraId="610C654F" w14:textId="77777777" w:rsidR="00432303" w:rsidRPr="00432303" w:rsidRDefault="00432303" w:rsidP="00432303">
            <w:pPr>
              <w:pStyle w:val="Standard"/>
              <w:jc w:val="center"/>
              <w:rPr>
                <w:sz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33976C07" w14:textId="77777777" w:rsidR="00432303" w:rsidRPr="00BC4479" w:rsidRDefault="00432303" w:rsidP="00432303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276" w:type="dxa"/>
            <w:shd w:val="clear" w:color="auto" w:fill="auto"/>
          </w:tcPr>
          <w:p w14:paraId="53182AB3" w14:textId="77777777" w:rsidR="00432303" w:rsidRPr="00005EED" w:rsidRDefault="00432303" w:rsidP="00432303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612AECEB" w14:textId="77777777" w:rsidR="00432303" w:rsidRPr="00005EED" w:rsidRDefault="00432303" w:rsidP="00432303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6CFCFAF" w14:textId="77777777" w:rsidR="00432303" w:rsidRPr="00005EED" w:rsidRDefault="00432303" w:rsidP="00432303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D5F3E06" w14:textId="77777777" w:rsidR="00432303" w:rsidRPr="00005EED" w:rsidRDefault="00432303" w:rsidP="00432303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8E6C459" w14:textId="77777777" w:rsidR="00F15C43" w:rsidRDefault="00F15C43" w:rsidP="00F15C43">
      <w:pPr>
        <w:pStyle w:val="Standard"/>
        <w:jc w:val="center"/>
        <w:rPr>
          <w:lang w:val="ru-RU"/>
        </w:rPr>
      </w:pPr>
    </w:p>
    <w:p w14:paraId="380754F6" w14:textId="0D8664E8" w:rsidR="00F15C43" w:rsidRPr="00616AC6" w:rsidRDefault="00F15C43" w:rsidP="00F15C43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65579">
        <w:rPr>
          <w:u w:val="single"/>
          <w:lang w:val="ru-RU"/>
        </w:rPr>
        <w:t xml:space="preserve">Пчелкин </w:t>
      </w:r>
      <w:r w:rsidR="00D55196">
        <w:rPr>
          <w:u w:val="single"/>
          <w:lang w:val="ru-RU"/>
        </w:rPr>
        <w:t>И</w:t>
      </w:r>
      <w:r w:rsidR="00D55196" w:rsidRPr="00165579">
        <w:rPr>
          <w:u w:val="single"/>
          <w:lang w:val="ru-RU"/>
        </w:rPr>
        <w:t>.</w:t>
      </w:r>
      <w:r w:rsidR="00D55196">
        <w:rPr>
          <w:u w:val="single"/>
          <w:lang w:val="ru-RU"/>
        </w:rPr>
        <w:t xml:space="preserve">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65579">
        <w:rPr>
          <w:i/>
          <w:u w:val="single"/>
        </w:rPr>
        <w:t>P</w:t>
      </w:r>
      <w:r w:rsidR="00165579" w:rsidRPr="00165579">
        <w:rPr>
          <w:i/>
          <w:u w:val="single"/>
          <w:lang w:val="ru-RU"/>
        </w:rPr>
        <w:t>3106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C5337EA" w14:textId="77777777" w:rsidR="00F15C43" w:rsidRPr="00616AC6" w:rsidRDefault="00F15C43" w:rsidP="00F15C43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F15C43" w:rsidRPr="00432303" w14:paraId="51A002CA" w14:textId="77777777" w:rsidTr="00B931B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94B79D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3754F74C" w14:textId="612C0C54" w:rsidR="00F15C43" w:rsidRPr="00616AC6" w:rsidRDefault="00432303" w:rsidP="00B931BA">
            <w:pPr>
              <w:pStyle w:val="TableContents"/>
              <w:rPr>
                <w:lang w:val="ru-RU"/>
              </w:rPr>
            </w:pPr>
            <w:hyperlink r:id="rId8" w:history="1">
              <w:r w:rsidRPr="00432303">
                <w:rPr>
                  <w:rStyle w:val="a4"/>
                  <w:lang w:val="ru-RU"/>
                </w:rPr>
                <w:t>https://tug.org/TUGboat/tb43-2/tb134williams-tectonic.pdf</w:t>
              </w:r>
            </w:hyperlink>
          </w:p>
        </w:tc>
      </w:tr>
      <w:tr w:rsidR="00F15C43" w:rsidRPr="00442A14" w14:paraId="43789982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97D39B" w14:textId="77777777" w:rsidR="00F15C43" w:rsidRPr="007D5A2A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14:paraId="5A5329D4" w14:textId="04783F2B" w:rsidR="00F15C43" w:rsidRPr="00442A14" w:rsidRDefault="00442A14" w:rsidP="00442A14">
            <w:pPr>
              <w:pStyle w:val="TableContents"/>
            </w:pPr>
            <w:r w:rsidRPr="00442A14">
              <w:t>Tectonic</w:t>
            </w:r>
            <w:r w:rsidRPr="00442A14">
              <w:t xml:space="preserve">, </w:t>
            </w:r>
            <w:r w:rsidRPr="00442A14">
              <w:t>Typesetting</w:t>
            </w:r>
            <w:r w:rsidRPr="00442A14">
              <w:t xml:space="preserve">, </w:t>
            </w:r>
            <w:r w:rsidRPr="00442A14">
              <w:t>Automation</w:t>
            </w:r>
            <w:r w:rsidRPr="00442A14">
              <w:t xml:space="preserve">, </w:t>
            </w:r>
            <w:proofErr w:type="spellStart"/>
            <w:r w:rsidRPr="00442A14">
              <w:t>TeX</w:t>
            </w:r>
            <w:proofErr w:type="spellEnd"/>
            <w:r w:rsidRPr="00442A14">
              <w:t xml:space="preserve">, </w:t>
            </w:r>
            <w:r w:rsidRPr="00442A14">
              <w:t>Efficiency</w:t>
            </w:r>
          </w:p>
        </w:tc>
      </w:tr>
      <w:tr w:rsidR="00F15C43" w:rsidRPr="00432303" w14:paraId="7B170B5D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F391B8" w14:textId="6DC107FE" w:rsidR="003D7AA0" w:rsidRPr="003D7AA0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315A951B" w14:textId="48B7CAD5" w:rsidR="009B57A6" w:rsidRPr="001F59CC" w:rsidRDefault="009B57A6" w:rsidP="0073083A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</w:p>
        </w:tc>
      </w:tr>
      <w:tr w:rsidR="00F15C43" w:rsidRPr="001758E6" w14:paraId="39D9CBFE" w14:textId="77777777" w:rsidTr="00B931B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E1BF7D4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968F05C" w14:textId="4DED177C" w:rsidR="009A6777" w:rsidRPr="00EA68B0" w:rsidRDefault="009A6777" w:rsidP="00B249BD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</w:p>
        </w:tc>
      </w:tr>
      <w:tr w:rsidR="00F15C43" w:rsidRPr="00432303" w14:paraId="0EF4641C" w14:textId="77777777" w:rsidTr="00B931B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425C7" w14:textId="2402E2BF" w:rsidR="00C919AC" w:rsidRPr="00C919AC" w:rsidRDefault="00F15C43" w:rsidP="00C919AC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E18229B" w14:textId="02FF846F" w:rsidR="00713253" w:rsidRPr="00A539F6" w:rsidRDefault="00713253" w:rsidP="00A539F6">
            <w:pPr>
              <w:pStyle w:val="TableContents"/>
              <w:numPr>
                <w:ilvl w:val="0"/>
                <w:numId w:val="5"/>
              </w:numPr>
              <w:ind w:left="381"/>
              <w:rPr>
                <w:lang w:val="ru-RU"/>
              </w:rPr>
            </w:pPr>
          </w:p>
        </w:tc>
      </w:tr>
      <w:tr w:rsidR="00F15C43" w:rsidRPr="00432303" w14:paraId="1DC2CA47" w14:textId="77777777" w:rsidTr="00B931BA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172B" w14:textId="26E38F5C" w:rsidR="000304DD" w:rsidRPr="00A539F6" w:rsidRDefault="00F15C43" w:rsidP="00846885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  <w:r w:rsidR="00A539F6">
              <w:rPr>
                <w:noProof/>
                <w:lang w:val="ru-RU"/>
              </w:rPr>
              <w:t xml:space="preserve"> </w:t>
            </w:r>
          </w:p>
        </w:tc>
      </w:tr>
    </w:tbl>
    <w:p w14:paraId="04C773FA" w14:textId="3D08BED5" w:rsidR="00623918" w:rsidRPr="00054911" w:rsidRDefault="00623918">
      <w:pPr>
        <w:rPr>
          <w:lang w:val="ru-RU"/>
        </w:rPr>
      </w:pPr>
    </w:p>
    <w:sectPr w:rsidR="00623918" w:rsidRPr="00054911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B5526" w14:textId="77777777" w:rsidR="009A2239" w:rsidRDefault="009A2239" w:rsidP="00F15C43">
      <w:r>
        <w:separator/>
      </w:r>
    </w:p>
  </w:endnote>
  <w:endnote w:type="continuationSeparator" w:id="0">
    <w:p w14:paraId="149DFD42" w14:textId="77777777" w:rsidR="009A2239" w:rsidRDefault="009A2239" w:rsidP="00F1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Calibri"/>
    <w:panose1 w:val="020B0604020202020204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B63E2" w14:textId="77777777" w:rsidR="009A2239" w:rsidRDefault="009A2239" w:rsidP="00F15C43">
      <w:r>
        <w:separator/>
      </w:r>
    </w:p>
  </w:footnote>
  <w:footnote w:type="continuationSeparator" w:id="0">
    <w:p w14:paraId="01039F7B" w14:textId="77777777" w:rsidR="009A2239" w:rsidRDefault="009A2239" w:rsidP="00F15C43">
      <w:r>
        <w:continuationSeparator/>
      </w:r>
    </w:p>
  </w:footnote>
  <w:footnote w:id="1">
    <w:p w14:paraId="5014F521" w14:textId="77777777" w:rsidR="00F15C43" w:rsidRPr="00616AC6" w:rsidRDefault="00F15C43" w:rsidP="00F15C43">
      <w:pPr>
        <w:pStyle w:val="a5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6B483F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2E757922"/>
    <w:multiLevelType w:val="hybridMultilevel"/>
    <w:tmpl w:val="767CDD6A"/>
    <w:lvl w:ilvl="0" w:tplc="0CEE8B46">
      <w:start w:val="1"/>
      <w:numFmt w:val="decimal"/>
      <w:lvlText w:val="%1)"/>
      <w:lvlJc w:val="left"/>
      <w:pPr>
        <w:ind w:left="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1" w:hanging="360"/>
      </w:pPr>
    </w:lvl>
    <w:lvl w:ilvl="2" w:tplc="0419001B" w:tentative="1">
      <w:start w:val="1"/>
      <w:numFmt w:val="lowerRoman"/>
      <w:lvlText w:val="%3."/>
      <w:lvlJc w:val="right"/>
      <w:pPr>
        <w:ind w:left="2181" w:hanging="180"/>
      </w:pPr>
    </w:lvl>
    <w:lvl w:ilvl="3" w:tplc="0419000F" w:tentative="1">
      <w:start w:val="1"/>
      <w:numFmt w:val="decimal"/>
      <w:lvlText w:val="%4."/>
      <w:lvlJc w:val="left"/>
      <w:pPr>
        <w:ind w:left="2901" w:hanging="360"/>
      </w:pPr>
    </w:lvl>
    <w:lvl w:ilvl="4" w:tplc="04190019" w:tentative="1">
      <w:start w:val="1"/>
      <w:numFmt w:val="lowerLetter"/>
      <w:lvlText w:val="%5."/>
      <w:lvlJc w:val="left"/>
      <w:pPr>
        <w:ind w:left="3621" w:hanging="360"/>
      </w:pPr>
    </w:lvl>
    <w:lvl w:ilvl="5" w:tplc="0419001B" w:tentative="1">
      <w:start w:val="1"/>
      <w:numFmt w:val="lowerRoman"/>
      <w:lvlText w:val="%6."/>
      <w:lvlJc w:val="right"/>
      <w:pPr>
        <w:ind w:left="4341" w:hanging="180"/>
      </w:pPr>
    </w:lvl>
    <w:lvl w:ilvl="6" w:tplc="0419000F" w:tentative="1">
      <w:start w:val="1"/>
      <w:numFmt w:val="decimal"/>
      <w:lvlText w:val="%7."/>
      <w:lvlJc w:val="left"/>
      <w:pPr>
        <w:ind w:left="5061" w:hanging="360"/>
      </w:pPr>
    </w:lvl>
    <w:lvl w:ilvl="7" w:tplc="04190019" w:tentative="1">
      <w:start w:val="1"/>
      <w:numFmt w:val="lowerLetter"/>
      <w:lvlText w:val="%8."/>
      <w:lvlJc w:val="left"/>
      <w:pPr>
        <w:ind w:left="5781" w:hanging="360"/>
      </w:pPr>
    </w:lvl>
    <w:lvl w:ilvl="8" w:tplc="0419001B" w:tentative="1">
      <w:start w:val="1"/>
      <w:numFmt w:val="lowerRoman"/>
      <w:lvlText w:val="%9."/>
      <w:lvlJc w:val="right"/>
      <w:pPr>
        <w:ind w:left="6501" w:hanging="180"/>
      </w:pPr>
    </w:lvl>
  </w:abstractNum>
  <w:num w:numId="1" w16cid:durableId="1826628253">
    <w:abstractNumId w:val="0"/>
  </w:num>
  <w:num w:numId="2" w16cid:durableId="719548482">
    <w:abstractNumId w:val="1"/>
  </w:num>
  <w:num w:numId="3" w16cid:durableId="1037120715">
    <w:abstractNumId w:val="2"/>
  </w:num>
  <w:num w:numId="4" w16cid:durableId="1681657699">
    <w:abstractNumId w:val="4"/>
  </w:num>
  <w:num w:numId="5" w16cid:durableId="683675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63"/>
    <w:rsid w:val="000077EC"/>
    <w:rsid w:val="000304DD"/>
    <w:rsid w:val="00054911"/>
    <w:rsid w:val="00090700"/>
    <w:rsid w:val="00091B69"/>
    <w:rsid w:val="000A35C2"/>
    <w:rsid w:val="000D1206"/>
    <w:rsid w:val="000E2993"/>
    <w:rsid w:val="000F2603"/>
    <w:rsid w:val="00114A9B"/>
    <w:rsid w:val="00157807"/>
    <w:rsid w:val="00165579"/>
    <w:rsid w:val="001758E6"/>
    <w:rsid w:val="00176AFC"/>
    <w:rsid w:val="00193680"/>
    <w:rsid w:val="00197D8F"/>
    <w:rsid w:val="001A2C6A"/>
    <w:rsid w:val="001D1771"/>
    <w:rsid w:val="001D38C7"/>
    <w:rsid w:val="001F50F7"/>
    <w:rsid w:val="001F59CC"/>
    <w:rsid w:val="00201949"/>
    <w:rsid w:val="00212C3C"/>
    <w:rsid w:val="00242125"/>
    <w:rsid w:val="002565A5"/>
    <w:rsid w:val="002734B3"/>
    <w:rsid w:val="002A6576"/>
    <w:rsid w:val="002E2FB7"/>
    <w:rsid w:val="002E4489"/>
    <w:rsid w:val="002E75DC"/>
    <w:rsid w:val="003002EF"/>
    <w:rsid w:val="00303998"/>
    <w:rsid w:val="00310A2F"/>
    <w:rsid w:val="00326229"/>
    <w:rsid w:val="0032640B"/>
    <w:rsid w:val="00332D3A"/>
    <w:rsid w:val="0033765B"/>
    <w:rsid w:val="00343F4A"/>
    <w:rsid w:val="003455CD"/>
    <w:rsid w:val="00351FD5"/>
    <w:rsid w:val="0037797D"/>
    <w:rsid w:val="00380595"/>
    <w:rsid w:val="00395906"/>
    <w:rsid w:val="003B29D4"/>
    <w:rsid w:val="003B4813"/>
    <w:rsid w:val="003B5A9C"/>
    <w:rsid w:val="003D7AA0"/>
    <w:rsid w:val="00432303"/>
    <w:rsid w:val="00442A14"/>
    <w:rsid w:val="004522B7"/>
    <w:rsid w:val="00456B3E"/>
    <w:rsid w:val="004576E6"/>
    <w:rsid w:val="0047516D"/>
    <w:rsid w:val="004971E0"/>
    <w:rsid w:val="00497535"/>
    <w:rsid w:val="004C7422"/>
    <w:rsid w:val="00521288"/>
    <w:rsid w:val="00522307"/>
    <w:rsid w:val="00524E13"/>
    <w:rsid w:val="00531B3B"/>
    <w:rsid w:val="00534210"/>
    <w:rsid w:val="00561E0B"/>
    <w:rsid w:val="005B5C08"/>
    <w:rsid w:val="005C08F3"/>
    <w:rsid w:val="005C7E6C"/>
    <w:rsid w:val="005D4DF1"/>
    <w:rsid w:val="005E50D7"/>
    <w:rsid w:val="00623918"/>
    <w:rsid w:val="00635938"/>
    <w:rsid w:val="00656AAA"/>
    <w:rsid w:val="00663D30"/>
    <w:rsid w:val="00672DD0"/>
    <w:rsid w:val="00677C72"/>
    <w:rsid w:val="006A6BF5"/>
    <w:rsid w:val="006B7C32"/>
    <w:rsid w:val="00701B93"/>
    <w:rsid w:val="00711AD2"/>
    <w:rsid w:val="00713253"/>
    <w:rsid w:val="00722768"/>
    <w:rsid w:val="00723EA9"/>
    <w:rsid w:val="0073083A"/>
    <w:rsid w:val="00731296"/>
    <w:rsid w:val="0073399E"/>
    <w:rsid w:val="00747E10"/>
    <w:rsid w:val="00762CD8"/>
    <w:rsid w:val="00780816"/>
    <w:rsid w:val="007B525B"/>
    <w:rsid w:val="007D39D7"/>
    <w:rsid w:val="008071C7"/>
    <w:rsid w:val="00820E4A"/>
    <w:rsid w:val="0084279F"/>
    <w:rsid w:val="00846885"/>
    <w:rsid w:val="00860D5B"/>
    <w:rsid w:val="008626F8"/>
    <w:rsid w:val="00870811"/>
    <w:rsid w:val="00877D90"/>
    <w:rsid w:val="0088384A"/>
    <w:rsid w:val="0088557A"/>
    <w:rsid w:val="008A1E48"/>
    <w:rsid w:val="008D1227"/>
    <w:rsid w:val="008E72ED"/>
    <w:rsid w:val="009020FF"/>
    <w:rsid w:val="0090394C"/>
    <w:rsid w:val="009106C4"/>
    <w:rsid w:val="00921FC6"/>
    <w:rsid w:val="00936C75"/>
    <w:rsid w:val="00942686"/>
    <w:rsid w:val="009602C9"/>
    <w:rsid w:val="00972078"/>
    <w:rsid w:val="009A0AE3"/>
    <w:rsid w:val="009A2239"/>
    <w:rsid w:val="009A46D4"/>
    <w:rsid w:val="009A6777"/>
    <w:rsid w:val="009B57A6"/>
    <w:rsid w:val="009F2BC2"/>
    <w:rsid w:val="00A026A6"/>
    <w:rsid w:val="00A34FB2"/>
    <w:rsid w:val="00A41855"/>
    <w:rsid w:val="00A5033C"/>
    <w:rsid w:val="00A539F6"/>
    <w:rsid w:val="00A6004C"/>
    <w:rsid w:val="00A709DD"/>
    <w:rsid w:val="00A9240B"/>
    <w:rsid w:val="00AA5C8E"/>
    <w:rsid w:val="00AB32F5"/>
    <w:rsid w:val="00AB4A42"/>
    <w:rsid w:val="00AD2D3E"/>
    <w:rsid w:val="00AD742E"/>
    <w:rsid w:val="00AE5405"/>
    <w:rsid w:val="00AF065C"/>
    <w:rsid w:val="00AF4E54"/>
    <w:rsid w:val="00AF57C5"/>
    <w:rsid w:val="00B04C55"/>
    <w:rsid w:val="00B051EF"/>
    <w:rsid w:val="00B249BD"/>
    <w:rsid w:val="00B27A23"/>
    <w:rsid w:val="00B34B00"/>
    <w:rsid w:val="00B5016A"/>
    <w:rsid w:val="00B55736"/>
    <w:rsid w:val="00B659FA"/>
    <w:rsid w:val="00B66D75"/>
    <w:rsid w:val="00B746C9"/>
    <w:rsid w:val="00B83D63"/>
    <w:rsid w:val="00B86CDF"/>
    <w:rsid w:val="00B9488F"/>
    <w:rsid w:val="00BA530F"/>
    <w:rsid w:val="00BA56D1"/>
    <w:rsid w:val="00BF38AB"/>
    <w:rsid w:val="00C170FB"/>
    <w:rsid w:val="00C218AB"/>
    <w:rsid w:val="00C23820"/>
    <w:rsid w:val="00C258F8"/>
    <w:rsid w:val="00C26AC1"/>
    <w:rsid w:val="00C42D70"/>
    <w:rsid w:val="00C4690C"/>
    <w:rsid w:val="00C77BD6"/>
    <w:rsid w:val="00C84743"/>
    <w:rsid w:val="00C919AC"/>
    <w:rsid w:val="00C95127"/>
    <w:rsid w:val="00C95F7F"/>
    <w:rsid w:val="00CA5429"/>
    <w:rsid w:val="00CB217B"/>
    <w:rsid w:val="00CC76A3"/>
    <w:rsid w:val="00CE6E90"/>
    <w:rsid w:val="00CF7B2B"/>
    <w:rsid w:val="00D1288D"/>
    <w:rsid w:val="00D31B08"/>
    <w:rsid w:val="00D55196"/>
    <w:rsid w:val="00D9078D"/>
    <w:rsid w:val="00DA4187"/>
    <w:rsid w:val="00DA78FC"/>
    <w:rsid w:val="00DD2806"/>
    <w:rsid w:val="00DD2EC6"/>
    <w:rsid w:val="00DE5010"/>
    <w:rsid w:val="00DE5187"/>
    <w:rsid w:val="00E014B4"/>
    <w:rsid w:val="00E07E0F"/>
    <w:rsid w:val="00E30B7D"/>
    <w:rsid w:val="00E377D6"/>
    <w:rsid w:val="00E54BF0"/>
    <w:rsid w:val="00E60141"/>
    <w:rsid w:val="00E632D9"/>
    <w:rsid w:val="00E7179D"/>
    <w:rsid w:val="00E76F63"/>
    <w:rsid w:val="00E83444"/>
    <w:rsid w:val="00EA68B0"/>
    <w:rsid w:val="00EC5C01"/>
    <w:rsid w:val="00ED2F9D"/>
    <w:rsid w:val="00EE55BA"/>
    <w:rsid w:val="00EF1740"/>
    <w:rsid w:val="00F01985"/>
    <w:rsid w:val="00F14041"/>
    <w:rsid w:val="00F15C43"/>
    <w:rsid w:val="00F25584"/>
    <w:rsid w:val="00F30957"/>
    <w:rsid w:val="00F33DB4"/>
    <w:rsid w:val="00F44564"/>
    <w:rsid w:val="00F70B23"/>
    <w:rsid w:val="00F7722C"/>
    <w:rsid w:val="00F87962"/>
    <w:rsid w:val="00FA6ECE"/>
    <w:rsid w:val="00FB51F1"/>
    <w:rsid w:val="00FC027D"/>
    <w:rsid w:val="00FD64F1"/>
    <w:rsid w:val="00F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E38E"/>
  <w15:chartTrackingRefBased/>
  <w15:docId w15:val="{8752F60D-5A53-4F5F-9311-1FCE3465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F15C43"/>
    <w:rPr>
      <w:vertAlign w:val="superscript"/>
    </w:rPr>
  </w:style>
  <w:style w:type="character" w:styleId="a4">
    <w:name w:val="Hyperlink"/>
    <w:rsid w:val="00F15C43"/>
    <w:rPr>
      <w:color w:val="0563C1"/>
      <w:u w:val="single"/>
    </w:rPr>
  </w:style>
  <w:style w:type="paragraph" w:customStyle="1" w:styleId="Standard">
    <w:name w:val="Standard"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F15C43"/>
    <w:pPr>
      <w:suppressLineNumbers/>
    </w:pPr>
  </w:style>
  <w:style w:type="paragraph" w:styleId="a5">
    <w:name w:val="footnote text"/>
    <w:basedOn w:val="a"/>
    <w:link w:val="a6"/>
    <w:rsid w:val="00F15C4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F15C43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character" w:styleId="a7">
    <w:name w:val="Unresolved Mention"/>
    <w:basedOn w:val="a0"/>
    <w:uiPriority w:val="99"/>
    <w:semiHidden/>
    <w:unhideWhenUsed/>
    <w:rsid w:val="00FE51A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1AB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CE6E90"/>
    <w:rPr>
      <w:color w:val="666666"/>
    </w:rPr>
  </w:style>
  <w:style w:type="character" w:styleId="aa">
    <w:name w:val="footnote reference"/>
    <w:basedOn w:val="a0"/>
    <w:uiPriority w:val="99"/>
    <w:semiHidden/>
    <w:unhideWhenUsed/>
    <w:rsid w:val="004323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g.org/TUGboat/tb43-2/tb134williams-tectonic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61D2C-D2D9-4773-B9E4-7794823F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181</cp:revision>
  <cp:lastPrinted>2024-11-18T19:16:00Z</cp:lastPrinted>
  <dcterms:created xsi:type="dcterms:W3CDTF">2024-10-03T19:11:00Z</dcterms:created>
  <dcterms:modified xsi:type="dcterms:W3CDTF">2024-11-26T10:24:00Z</dcterms:modified>
</cp:coreProperties>
</file>