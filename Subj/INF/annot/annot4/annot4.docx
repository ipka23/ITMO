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668C" w14:textId="77777777" w:rsidR="00F15C43" w:rsidRPr="00616AC6" w:rsidRDefault="00F15C43" w:rsidP="00F15C43">
      <w:pPr>
        <w:pStyle w:val="Standard"/>
        <w:jc w:val="center"/>
        <w:rPr>
          <w:lang w:val="ru-RU"/>
        </w:rPr>
      </w:pPr>
      <w:r w:rsidRPr="00165579">
        <w:rPr>
          <w:lang w:val="ru-RU"/>
        </w:rPr>
        <w:t>Университет ИТМО, 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276"/>
        <w:gridCol w:w="1259"/>
        <w:gridCol w:w="969"/>
        <w:gridCol w:w="1026"/>
      </w:tblGrid>
      <w:tr w:rsidR="00F15C43" w:rsidRPr="00005EED" w14:paraId="48773D1A" w14:textId="77777777" w:rsidTr="00165579">
        <w:tc>
          <w:tcPr>
            <w:tcW w:w="1117" w:type="dxa"/>
            <w:shd w:val="clear" w:color="auto" w:fill="auto"/>
          </w:tcPr>
          <w:p w14:paraId="255BA4C0" w14:textId="77777777" w:rsidR="00F15C43" w:rsidRPr="00165579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76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259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054911" w:rsidRPr="00005EED" w14:paraId="4662989D" w14:textId="77777777" w:rsidTr="00054911">
        <w:tc>
          <w:tcPr>
            <w:tcW w:w="1117" w:type="dxa"/>
            <w:shd w:val="clear" w:color="auto" w:fill="auto"/>
          </w:tcPr>
          <w:p w14:paraId="2FC9F908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5F78A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72637036" w14:textId="77777777" w:rsidR="00054911" w:rsidRPr="00BC4479" w:rsidRDefault="00054911" w:rsidP="00C8569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6BD4AC52" w14:textId="4BD81A67" w:rsidR="00054911" w:rsidRPr="005F78AE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266C91">
              <w:rPr>
                <w:sz w:val="18"/>
                <w:lang w:val="ru-RU"/>
              </w:rPr>
              <w:t>Кватричная Система Счисления</w:t>
            </w:r>
          </w:p>
        </w:tc>
        <w:tc>
          <w:tcPr>
            <w:tcW w:w="1259" w:type="dxa"/>
            <w:shd w:val="clear" w:color="auto" w:fill="auto"/>
          </w:tcPr>
          <w:p w14:paraId="58E3A46C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9154EC">
              <w:rPr>
                <w:sz w:val="18"/>
                <w:lang w:val="ru-RU"/>
              </w:rPr>
              <w:t>25.02.2021</w:t>
            </w:r>
          </w:p>
        </w:tc>
        <w:tc>
          <w:tcPr>
            <w:tcW w:w="969" w:type="dxa"/>
            <w:shd w:val="clear" w:color="auto" w:fill="auto"/>
          </w:tcPr>
          <w:p w14:paraId="3027ACF6" w14:textId="77777777" w:rsidR="00054911" w:rsidRPr="00D8699B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699B">
              <w:rPr>
                <w:sz w:val="18"/>
              </w:rPr>
              <w:t>~1182</w:t>
            </w:r>
          </w:p>
        </w:tc>
        <w:tc>
          <w:tcPr>
            <w:tcW w:w="1026" w:type="dxa"/>
            <w:shd w:val="clear" w:color="auto" w:fill="auto"/>
          </w:tcPr>
          <w:p w14:paraId="7D231827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09</w:t>
            </w:r>
            <w:r w:rsidRPr="0054200D">
              <w:rPr>
                <w:sz w:val="18"/>
              </w:rPr>
              <w:t>.</w:t>
            </w:r>
            <w:r>
              <w:rPr>
                <w:sz w:val="18"/>
                <w:lang w:val="ru-RU"/>
              </w:rPr>
              <w:t>10</w:t>
            </w:r>
            <w:r w:rsidRPr="0054200D">
              <w:rPr>
                <w:sz w:val="18"/>
              </w:rPr>
              <w:t>.2024</w:t>
            </w:r>
          </w:p>
        </w:tc>
      </w:tr>
      <w:tr w:rsidR="00054911" w:rsidRPr="00165579" w14:paraId="24B14CF3" w14:textId="77777777" w:rsidTr="00165579">
        <w:tc>
          <w:tcPr>
            <w:tcW w:w="1117" w:type="dxa"/>
            <w:shd w:val="clear" w:color="auto" w:fill="auto"/>
          </w:tcPr>
          <w:p w14:paraId="39E1A622" w14:textId="41765C23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</w:rPr>
              <w:t>25</w:t>
            </w:r>
            <w:r w:rsidRPr="00165579">
              <w:rPr>
                <w:sz w:val="18"/>
                <w:lang w:val="ru-RU"/>
              </w:rPr>
              <w:t>.09.24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7D8F115C" w14:textId="1165C9B3" w:rsidR="00054911" w:rsidRPr="00005EED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Сжатие информации и основы помехоустойчивого кодирования.</w:t>
            </w:r>
          </w:p>
        </w:tc>
        <w:tc>
          <w:tcPr>
            <w:tcW w:w="1259" w:type="dxa"/>
            <w:shd w:val="clear" w:color="auto" w:fill="auto"/>
          </w:tcPr>
          <w:p w14:paraId="7499E503" w14:textId="1E4D658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22.04.2021</w:t>
            </w:r>
          </w:p>
        </w:tc>
        <w:tc>
          <w:tcPr>
            <w:tcW w:w="969" w:type="dxa"/>
            <w:shd w:val="clear" w:color="auto" w:fill="auto"/>
          </w:tcPr>
          <w:p w14:paraId="4EF3A830" w14:textId="423646CD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~2300</w:t>
            </w:r>
          </w:p>
        </w:tc>
        <w:tc>
          <w:tcPr>
            <w:tcW w:w="1026" w:type="dxa"/>
            <w:shd w:val="clear" w:color="auto" w:fill="auto"/>
          </w:tcPr>
          <w:p w14:paraId="74881C44" w14:textId="7A593877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</w:tr>
      <w:tr w:rsidR="00054911" w:rsidRPr="00005EED" w14:paraId="36470447" w14:textId="77777777" w:rsidTr="00165579">
        <w:tc>
          <w:tcPr>
            <w:tcW w:w="1117" w:type="dxa"/>
            <w:shd w:val="clear" w:color="auto" w:fill="auto"/>
          </w:tcPr>
          <w:p w14:paraId="40E1BDA6" w14:textId="7E86079B" w:rsidR="00054911" w:rsidRPr="00165579" w:rsidRDefault="0072276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  <w:tc>
          <w:tcPr>
            <w:tcW w:w="1115" w:type="dxa"/>
            <w:shd w:val="clear" w:color="auto" w:fill="auto"/>
          </w:tcPr>
          <w:p w14:paraId="2F356C10" w14:textId="77777777" w:rsidR="00054911" w:rsidRPr="00BC4479" w:rsidRDefault="00054911" w:rsidP="00722768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2F7F64BA" w14:textId="5FCD84D3" w:rsidR="00054911" w:rsidRPr="00722768" w:rsidRDefault="00AB32F5" w:rsidP="00722768">
            <w:pPr>
              <w:pStyle w:val="Standard"/>
              <w:jc w:val="center"/>
              <w:rPr>
                <w:sz w:val="18"/>
                <w:lang w:val="ru-RU"/>
              </w:rPr>
            </w:pPr>
            <w:r w:rsidRPr="00722768">
              <w:rPr>
                <w:sz w:val="18"/>
                <w:lang w:val="ru-RU"/>
              </w:rPr>
              <w:t>Регулярные выражения для обнаружения Web-рекламы на основе автоматического скользящего алгоритма</w:t>
            </w:r>
          </w:p>
        </w:tc>
        <w:tc>
          <w:tcPr>
            <w:tcW w:w="1259" w:type="dxa"/>
            <w:shd w:val="clear" w:color="auto" w:fill="auto"/>
          </w:tcPr>
          <w:p w14:paraId="4547EEEA" w14:textId="0AA734BA" w:rsidR="00054911" w:rsidRPr="008071C7" w:rsidRDefault="00C84743" w:rsidP="008D122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73A55B73" w14:textId="44759C50" w:rsidR="00054911" w:rsidRPr="00CF7B2B" w:rsidRDefault="00C258F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 w:rsidR="00CF7B2B">
              <w:rPr>
                <w:sz w:val="18"/>
                <w:lang w:val="ru-RU"/>
              </w:rPr>
              <w:t>33</w:t>
            </w:r>
            <w:r w:rsidR="00AB32F5">
              <w:rPr>
                <w:sz w:val="18"/>
                <w:lang w:val="ru-RU"/>
              </w:rPr>
              <w:t>60</w:t>
            </w:r>
          </w:p>
        </w:tc>
        <w:tc>
          <w:tcPr>
            <w:tcW w:w="1026" w:type="dxa"/>
            <w:shd w:val="clear" w:color="auto" w:fill="auto"/>
          </w:tcPr>
          <w:p w14:paraId="29B23FD1" w14:textId="03C9B674" w:rsidR="00054911" w:rsidRPr="00C258F8" w:rsidRDefault="00C258F8" w:rsidP="00722768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212C3C" w:rsidRPr="00005EED" w14:paraId="6306CF23" w14:textId="77777777" w:rsidTr="00165579">
        <w:tc>
          <w:tcPr>
            <w:tcW w:w="1117" w:type="dxa"/>
            <w:shd w:val="clear" w:color="auto" w:fill="auto"/>
          </w:tcPr>
          <w:p w14:paraId="5D7BD8FB" w14:textId="1C9F0CDF" w:rsidR="00212C3C" w:rsidRPr="00165579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733FF012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76E9C90A" w14:textId="1AF01168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 w:rsidRPr="00FB51F1">
              <w:rPr>
                <w:sz w:val="18"/>
                <w:lang w:val="ru-RU"/>
              </w:rPr>
              <w:t>Язык</w:t>
            </w:r>
            <w:r w:rsidRPr="00FB51F1">
              <w:rPr>
                <w:sz w:val="18"/>
              </w:rPr>
              <w:t xml:space="preserve"> </w:t>
            </w:r>
            <w:r w:rsidRPr="00FB51F1">
              <w:rPr>
                <w:sz w:val="18"/>
                <w:lang w:val="ru-RU"/>
              </w:rPr>
              <w:t>разметки</w:t>
            </w:r>
            <w:r w:rsidRPr="00FB51F1">
              <w:rPr>
                <w:sz w:val="18"/>
              </w:rPr>
              <w:t xml:space="preserve"> SadLion Markup Language</w:t>
            </w:r>
          </w:p>
        </w:tc>
        <w:tc>
          <w:tcPr>
            <w:tcW w:w="1259" w:type="dxa"/>
            <w:shd w:val="clear" w:color="auto" w:fill="auto"/>
          </w:tcPr>
          <w:p w14:paraId="01D2710F" w14:textId="0F1F53E8" w:rsidR="00212C3C" w:rsidRPr="000F2603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69" w:type="dxa"/>
            <w:shd w:val="clear" w:color="auto" w:fill="auto"/>
          </w:tcPr>
          <w:p w14:paraId="0147F9A3" w14:textId="41BBF770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</w:t>
            </w:r>
            <w:r>
              <w:rPr>
                <w:sz w:val="18"/>
                <w:lang w:val="ru-RU"/>
              </w:rPr>
              <w:t>0</w:t>
            </w:r>
            <w:r>
              <w:rPr>
                <w:sz w:val="18"/>
              </w:rPr>
              <w:t>00</w:t>
            </w:r>
          </w:p>
        </w:tc>
        <w:tc>
          <w:tcPr>
            <w:tcW w:w="1026" w:type="dxa"/>
            <w:shd w:val="clear" w:color="auto" w:fill="auto"/>
          </w:tcPr>
          <w:p w14:paraId="414083A3" w14:textId="2903ED38" w:rsidR="00212C3C" w:rsidRPr="00663D30" w:rsidRDefault="00663D30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212C3C" w:rsidRPr="00005EED" w14:paraId="40AB9477" w14:textId="77777777" w:rsidTr="00165579">
        <w:tc>
          <w:tcPr>
            <w:tcW w:w="1117" w:type="dxa"/>
            <w:shd w:val="clear" w:color="auto" w:fill="auto"/>
          </w:tcPr>
          <w:p w14:paraId="17455107" w14:textId="77777777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59422ED1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5B0AE762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C5B842D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DEA8990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9AC43A2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212C3C" w:rsidRPr="00005EED" w14:paraId="493A6A4A" w14:textId="77777777" w:rsidTr="00165579">
        <w:tc>
          <w:tcPr>
            <w:tcW w:w="1117" w:type="dxa"/>
            <w:shd w:val="clear" w:color="auto" w:fill="auto"/>
          </w:tcPr>
          <w:p w14:paraId="116B6151" w14:textId="77777777" w:rsidR="00212C3C" w:rsidRPr="00165579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8109DC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46427EB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15C4AE5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CB21C05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7E9A3B7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212C3C" w:rsidRPr="00005EED" w14:paraId="39DB30AA" w14:textId="77777777" w:rsidTr="00165579">
        <w:tc>
          <w:tcPr>
            <w:tcW w:w="1117" w:type="dxa"/>
            <w:shd w:val="clear" w:color="auto" w:fill="auto"/>
          </w:tcPr>
          <w:p w14:paraId="610C654F" w14:textId="77777777" w:rsidR="00212C3C" w:rsidRPr="00165579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53182AB3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612AECEB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6CFCFAF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212C3C" w:rsidRPr="00005EED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0D8664E8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65579">
        <w:rPr>
          <w:u w:val="single"/>
          <w:lang w:val="ru-RU"/>
        </w:rPr>
        <w:t xml:space="preserve">Пчелкин </w:t>
      </w:r>
      <w:r w:rsidR="00D55196">
        <w:rPr>
          <w:u w:val="single"/>
          <w:lang w:val="ru-RU"/>
        </w:rPr>
        <w:t>И</w:t>
      </w:r>
      <w:r w:rsidR="00D55196" w:rsidRPr="00165579">
        <w:rPr>
          <w:u w:val="single"/>
          <w:lang w:val="ru-RU"/>
        </w:rPr>
        <w:t>.</w:t>
      </w:r>
      <w:r w:rsidR="00D55196">
        <w:rPr>
          <w:u w:val="single"/>
          <w:lang w:val="ru-RU"/>
        </w:rPr>
        <w:t xml:space="preserve">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65579">
        <w:rPr>
          <w:i/>
          <w:u w:val="single"/>
        </w:rPr>
        <w:t>P</w:t>
      </w:r>
      <w:r w:rsidR="00165579" w:rsidRPr="00165579"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:rsidRPr="00A026A6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754F74C" w14:textId="6D7AA6D0" w:rsidR="00F15C43" w:rsidRPr="00616AC6" w:rsidRDefault="00E60141" w:rsidP="00B931BA">
            <w:pPr>
              <w:pStyle w:val="TableContents"/>
              <w:rPr>
                <w:lang w:val="ru-RU"/>
              </w:rPr>
            </w:pPr>
            <w:hyperlink r:id="rId8" w:history="1">
              <w:r w:rsidRPr="00E60141">
                <w:rPr>
                  <w:rStyle w:val="a4"/>
                  <w:lang w:val="ru-RU"/>
                </w:rPr>
                <w:t>https://vestnik-mmi.sykts</w:t>
              </w:r>
              <w:r w:rsidRPr="00E60141">
                <w:rPr>
                  <w:rStyle w:val="a4"/>
                  <w:lang w:val="ru-RU"/>
                </w:rPr>
                <w:t>u</w:t>
              </w:r>
              <w:r w:rsidRPr="00E60141">
                <w:rPr>
                  <w:rStyle w:val="a4"/>
                  <w:lang w:val="ru-RU"/>
                </w:rPr>
                <w:t>.ru/issue/42/v42_5.p</w:t>
              </w:r>
              <w:r w:rsidRPr="00E60141">
                <w:rPr>
                  <w:rStyle w:val="a4"/>
                  <w:lang w:val="ru-RU"/>
                </w:rPr>
                <w:t>d</w:t>
              </w:r>
              <w:r w:rsidRPr="00E60141">
                <w:rPr>
                  <w:rStyle w:val="a4"/>
                  <w:lang w:val="ru-RU"/>
                </w:rPr>
                <w:t>f</w:t>
              </w:r>
            </w:hyperlink>
          </w:p>
        </w:tc>
      </w:tr>
      <w:tr w:rsidR="00F15C43" w:rsidRPr="00A026A6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5A5329D4" w14:textId="238BC89D" w:rsidR="00F15C43" w:rsidRPr="00AE5405" w:rsidRDefault="00762CD8" w:rsidP="00B931BA">
            <w:pPr>
              <w:pStyle w:val="TableContents"/>
              <w:rPr>
                <w:lang w:val="ru-RU"/>
              </w:rPr>
            </w:pPr>
            <w:r w:rsidRPr="00762CD8">
              <w:rPr>
                <w:lang w:val="ru-RU"/>
              </w:rPr>
              <w:t xml:space="preserve">пользовательский интерфейс, </w:t>
            </w:r>
            <w:r>
              <w:t>C</w:t>
            </w:r>
            <w:r w:rsidRPr="00762CD8">
              <w:rPr>
                <w:lang w:val="ru-RU"/>
              </w:rPr>
              <w:t>++, разработка мобильных приложений, языки разметки</w:t>
            </w:r>
          </w:p>
        </w:tc>
      </w:tr>
      <w:tr w:rsidR="00F15C43" w:rsidRPr="00A026A6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391B8" w14:textId="6DC107FE" w:rsidR="003D7AA0" w:rsidRPr="003D7AA0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544C8DEC" w14:textId="6C323FA8" w:rsidR="005B5C08" w:rsidRDefault="00497535" w:rsidP="00D1288D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t>SLML</w:t>
            </w:r>
            <w:r w:rsidRPr="00D1288D">
              <w:rPr>
                <w:lang w:val="ru-RU"/>
              </w:rPr>
              <w:t xml:space="preserve"> </w:t>
            </w:r>
            <w:r w:rsidR="00332D3A" w:rsidRPr="00D1288D">
              <w:rPr>
                <w:lang w:val="ru-RU"/>
              </w:rPr>
              <w:t>– это</w:t>
            </w:r>
            <w:r w:rsidR="00DD2806" w:rsidRPr="00D1288D">
              <w:rPr>
                <w:lang w:val="ru-RU"/>
              </w:rPr>
              <w:t xml:space="preserve"> язык</w:t>
            </w:r>
            <w:r w:rsidR="00332D3A" w:rsidRPr="00D1288D">
              <w:rPr>
                <w:lang w:val="ru-RU"/>
              </w:rPr>
              <w:t xml:space="preserve"> разметки </w:t>
            </w:r>
            <w:r w:rsidRPr="00D1288D">
              <w:rPr>
                <w:lang w:val="ru-RU"/>
              </w:rPr>
              <w:t>основан</w:t>
            </w:r>
            <w:r w:rsidR="00332D3A" w:rsidRPr="00D1288D">
              <w:rPr>
                <w:lang w:val="ru-RU"/>
              </w:rPr>
              <w:t xml:space="preserve">ный </w:t>
            </w:r>
            <w:r w:rsidRPr="00D1288D">
              <w:rPr>
                <w:lang w:val="ru-RU"/>
              </w:rPr>
              <w:t xml:space="preserve">на </w:t>
            </w:r>
            <w:r>
              <w:t>XML</w:t>
            </w:r>
            <w:r w:rsidR="000E2993" w:rsidRPr="00D1288D">
              <w:rPr>
                <w:lang w:val="ru-RU"/>
              </w:rPr>
              <w:t xml:space="preserve"> </w:t>
            </w:r>
          </w:p>
          <w:p w14:paraId="42158BC7" w14:textId="7E4D72BC" w:rsidR="00D1288D" w:rsidRPr="00D1288D" w:rsidRDefault="00D1288D" w:rsidP="00D1288D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Благодаря адаптивной вёрстке </w:t>
            </w:r>
            <w:r>
              <w:t>SLML</w:t>
            </w:r>
            <w:r w:rsidRPr="00BA530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поддерживается на устройстве с любым разрешением </w:t>
            </w:r>
            <w:r w:rsidR="00090700">
              <w:rPr>
                <w:lang w:val="ru-RU"/>
              </w:rPr>
              <w:t>экрана</w:t>
            </w:r>
          </w:p>
          <w:p w14:paraId="4B674177" w14:textId="1900503D" w:rsidR="00D1288D" w:rsidRDefault="00497535" w:rsidP="00D1288D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t>SLML</w:t>
            </w:r>
            <w:r w:rsidRPr="003002E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создает объекты до запуска игры, описания объектов хранятся в </w:t>
            </w:r>
            <w:r>
              <w:t>XML</w:t>
            </w:r>
            <w:r w:rsidRPr="00C170FB">
              <w:rPr>
                <w:lang w:val="ru-RU"/>
              </w:rPr>
              <w:t>-</w:t>
            </w:r>
            <w:r>
              <w:rPr>
                <w:lang w:val="ru-RU"/>
              </w:rPr>
              <w:t xml:space="preserve">файлах и объекты создаются сразу </w:t>
            </w:r>
            <w:r w:rsidR="00197D8F">
              <w:rPr>
                <w:lang w:val="ru-RU"/>
              </w:rPr>
              <w:t xml:space="preserve">после </w:t>
            </w:r>
            <w:r>
              <w:rPr>
                <w:lang w:val="ru-RU"/>
              </w:rPr>
              <w:t>запуск</w:t>
            </w:r>
            <w:r w:rsidR="00197D8F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игры </w:t>
            </w:r>
          </w:p>
          <w:p w14:paraId="15878389" w14:textId="5EBB1D7E" w:rsidR="00310A2F" w:rsidRPr="00D1288D" w:rsidRDefault="00310A2F" w:rsidP="00D1288D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D1288D">
              <w:rPr>
                <w:lang w:val="ru-RU"/>
              </w:rPr>
              <w:t xml:space="preserve">SLML </w:t>
            </w:r>
            <w:r w:rsidR="00747E10" w:rsidRPr="00D1288D">
              <w:rPr>
                <w:lang w:val="ru-RU"/>
              </w:rPr>
              <w:t xml:space="preserve">использует </w:t>
            </w:r>
            <w:r w:rsidRPr="00D1288D">
              <w:rPr>
                <w:lang w:val="ru-RU"/>
              </w:rPr>
              <w:t>код на C++</w:t>
            </w:r>
            <w:r w:rsidR="00747E10" w:rsidRPr="00D1288D">
              <w:rPr>
                <w:lang w:val="ru-RU"/>
              </w:rPr>
              <w:t>, благодаря этому сохраняется высокая производительность</w:t>
            </w:r>
            <w:r w:rsidRPr="00D1288D">
              <w:rPr>
                <w:lang w:val="ru-RU"/>
              </w:rPr>
              <w:t>.</w:t>
            </w:r>
          </w:p>
          <w:p w14:paraId="315A951B" w14:textId="095E6B2A" w:rsidR="00A709DD" w:rsidRPr="00A709DD" w:rsidRDefault="00A709DD" w:rsidP="00A709DD">
            <w:pPr>
              <w:pStyle w:val="TableContents"/>
              <w:rPr>
                <w:lang w:val="ru-RU"/>
              </w:rPr>
            </w:pPr>
          </w:p>
        </w:tc>
      </w:tr>
      <w:tr w:rsidR="00F15C43" w:rsidRPr="00A026A6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6B6721B" w14:textId="1463A064" w:rsidR="00D1288D" w:rsidRPr="00D1288D" w:rsidRDefault="00DA4187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>
              <w:t>SLML</w:t>
            </w:r>
            <w:r>
              <w:rPr>
                <w:lang w:val="ru-RU"/>
              </w:rPr>
              <w:t xml:space="preserve"> производительность выше чем у </w:t>
            </w:r>
            <w:r>
              <w:t>HT</w:t>
            </w:r>
            <w:r>
              <w:t>ML</w:t>
            </w:r>
            <w:r w:rsidRPr="00DA418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="00B659FA">
              <w:t>JS</w:t>
            </w:r>
            <w:r w:rsidR="009A46D4">
              <w:rPr>
                <w:lang w:val="ru-RU"/>
              </w:rPr>
              <w:t xml:space="preserve">, особенно на </w:t>
            </w:r>
            <w:r w:rsidR="00780816">
              <w:rPr>
                <w:lang w:val="ru-RU"/>
              </w:rPr>
              <w:t>слабых устройствах</w:t>
            </w:r>
          </w:p>
          <w:p w14:paraId="623A14F1" w14:textId="587AB674" w:rsidR="000A35C2" w:rsidRDefault="000A35C2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t>SLML</w:t>
            </w:r>
            <w:r>
              <w:rPr>
                <w:lang w:val="ru-RU"/>
              </w:rPr>
              <w:t xml:space="preserve"> позволяет делать интерфейсы в </w:t>
            </w:r>
            <w:r w:rsidRPr="00713253">
              <w:rPr>
                <w:lang w:val="ru-RU"/>
              </w:rPr>
              <w:t>2</w:t>
            </w:r>
            <w:r>
              <w:t>D</w:t>
            </w:r>
            <w:r w:rsidRPr="007132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играх проще</w:t>
            </w:r>
          </w:p>
          <w:p w14:paraId="2968F05C" w14:textId="0241A372" w:rsidR="005C08F3" w:rsidRPr="00EA68B0" w:rsidRDefault="005C08F3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Интерфейсы созданные с помощью </w:t>
            </w:r>
            <w:r w:rsidRPr="00310A2F">
              <w:rPr>
                <w:lang w:val="ru-RU"/>
              </w:rPr>
              <w:t>SLML</w:t>
            </w:r>
            <w:r>
              <w:rPr>
                <w:lang w:val="ru-RU"/>
              </w:rPr>
              <w:t xml:space="preserve"> </w:t>
            </w:r>
            <w:r w:rsidR="009F2BC2">
              <w:rPr>
                <w:lang w:val="ru-RU"/>
              </w:rPr>
              <w:t>эффективно работают на разных платформах</w:t>
            </w:r>
          </w:p>
        </w:tc>
      </w:tr>
      <w:tr w:rsidR="00F15C43" w:rsidRPr="00A026A6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25C7" w14:textId="2402E2BF" w:rsidR="00C919AC" w:rsidRPr="00C919AC" w:rsidRDefault="00F15C43" w:rsidP="00C919AC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95A7430" w14:textId="6148CBDD" w:rsidR="00713253" w:rsidRDefault="00713253" w:rsidP="00713253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Кроме этой статьи информации </w:t>
            </w:r>
            <w:r w:rsidR="000A35C2">
              <w:rPr>
                <w:lang w:val="ru-RU"/>
              </w:rPr>
              <w:t xml:space="preserve">про </w:t>
            </w:r>
            <w:r w:rsidR="000A35C2">
              <w:t>SLML</w:t>
            </w:r>
            <w:r w:rsidR="000A35C2" w:rsidRPr="000A35C2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больше нет</w:t>
            </w:r>
          </w:p>
          <w:p w14:paraId="4E18229B" w14:textId="017493A1" w:rsidR="00713253" w:rsidRPr="00713253" w:rsidRDefault="00713253" w:rsidP="00713253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 w:rsidRPr="00C919AC">
              <w:rPr>
                <w:lang w:val="ru-RU"/>
              </w:rPr>
              <w:t>Очередной язык разметки</w:t>
            </w:r>
          </w:p>
        </w:tc>
      </w:tr>
      <w:tr w:rsidR="00F15C43" w:rsidRPr="00351FD5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89D5A" w14:textId="4D420676" w:rsidR="00C95F7F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7837AAD0" w14:textId="77777777" w:rsidR="00351FD5" w:rsidRPr="00351FD5" w:rsidRDefault="00351FD5" w:rsidP="00351FD5">
            <w:pPr>
              <w:pStyle w:val="TableContents"/>
              <w:rPr>
                <w:lang w:val="ru-RU"/>
              </w:rPr>
            </w:pPr>
            <w:r w:rsidRPr="00351FD5">
              <w:rPr>
                <w:lang w:val="ru-RU"/>
              </w:rPr>
              <w:t>Почему языки разметки никогда не ссорятся?</w:t>
            </w:r>
          </w:p>
          <w:p w14:paraId="3BCB44A6" w14:textId="0C97E9B9" w:rsidR="00521288" w:rsidRPr="00351FD5" w:rsidRDefault="00351FD5" w:rsidP="00351FD5">
            <w:pPr>
              <w:pStyle w:val="TableContents"/>
              <w:rPr>
                <w:lang w:val="ru-RU"/>
              </w:rPr>
            </w:pPr>
            <w:r w:rsidRPr="00351FD5">
              <w:rPr>
                <w:lang w:val="ru-RU"/>
              </w:rPr>
              <w:t>Потому что они всегда могут найти общий язык!</w:t>
            </w:r>
          </w:p>
          <w:p w14:paraId="6E61172B" w14:textId="70AF876C" w:rsidR="00380595" w:rsidRPr="00351FD5" w:rsidRDefault="00380595" w:rsidP="00E7179D">
            <w:pPr>
              <w:pStyle w:val="TableContents"/>
              <w:jc w:val="center"/>
              <w:rPr>
                <w:b/>
                <w:bCs/>
                <w:lang w:val="ru-RU"/>
              </w:rPr>
            </w:pPr>
          </w:p>
        </w:tc>
      </w:tr>
    </w:tbl>
    <w:p w14:paraId="04C773FA" w14:textId="77777777" w:rsidR="00623918" w:rsidRPr="00054911" w:rsidRDefault="00623918">
      <w:pPr>
        <w:rPr>
          <w:lang w:val="ru-RU"/>
        </w:rPr>
      </w:pPr>
    </w:p>
    <w:sectPr w:rsidR="00623918" w:rsidRPr="00054911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9915" w14:textId="77777777" w:rsidR="00D31B08" w:rsidRDefault="00D31B08" w:rsidP="00F15C43">
      <w:r>
        <w:separator/>
      </w:r>
    </w:p>
  </w:endnote>
  <w:endnote w:type="continuationSeparator" w:id="0">
    <w:p w14:paraId="439BD389" w14:textId="77777777" w:rsidR="00D31B08" w:rsidRDefault="00D31B08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BA12" w14:textId="77777777" w:rsidR="00D31B08" w:rsidRDefault="00D31B08" w:rsidP="00F15C43">
      <w:r>
        <w:separator/>
      </w:r>
    </w:p>
  </w:footnote>
  <w:footnote w:type="continuationSeparator" w:id="0">
    <w:p w14:paraId="700DD83E" w14:textId="77777777" w:rsidR="00D31B08" w:rsidRDefault="00D31B08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6B483F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E757922"/>
    <w:multiLevelType w:val="hybridMultilevel"/>
    <w:tmpl w:val="767CDD6A"/>
    <w:lvl w:ilvl="0" w:tplc="0CEE8B4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0077EC"/>
    <w:rsid w:val="00054911"/>
    <w:rsid w:val="00090700"/>
    <w:rsid w:val="00091B69"/>
    <w:rsid w:val="000A35C2"/>
    <w:rsid w:val="000E2993"/>
    <w:rsid w:val="000F2603"/>
    <w:rsid w:val="00114A9B"/>
    <w:rsid w:val="00165579"/>
    <w:rsid w:val="00176AFC"/>
    <w:rsid w:val="00193680"/>
    <w:rsid w:val="00197D8F"/>
    <w:rsid w:val="001D38C7"/>
    <w:rsid w:val="001F50F7"/>
    <w:rsid w:val="00201949"/>
    <w:rsid w:val="00212C3C"/>
    <w:rsid w:val="002A6576"/>
    <w:rsid w:val="002E2FB7"/>
    <w:rsid w:val="002E4489"/>
    <w:rsid w:val="003002EF"/>
    <w:rsid w:val="00310A2F"/>
    <w:rsid w:val="0032640B"/>
    <w:rsid w:val="00332D3A"/>
    <w:rsid w:val="00343F4A"/>
    <w:rsid w:val="00351FD5"/>
    <w:rsid w:val="0037797D"/>
    <w:rsid w:val="00380595"/>
    <w:rsid w:val="003B29D4"/>
    <w:rsid w:val="003B5A9C"/>
    <w:rsid w:val="003D7AA0"/>
    <w:rsid w:val="004522B7"/>
    <w:rsid w:val="00456B3E"/>
    <w:rsid w:val="00497535"/>
    <w:rsid w:val="004C7422"/>
    <w:rsid w:val="00521288"/>
    <w:rsid w:val="00531B3B"/>
    <w:rsid w:val="005B5C08"/>
    <w:rsid w:val="005C08F3"/>
    <w:rsid w:val="005D4DF1"/>
    <w:rsid w:val="005E50D7"/>
    <w:rsid w:val="00623918"/>
    <w:rsid w:val="00635938"/>
    <w:rsid w:val="00656AAA"/>
    <w:rsid w:val="00663D30"/>
    <w:rsid w:val="00713253"/>
    <w:rsid w:val="00722768"/>
    <w:rsid w:val="00731296"/>
    <w:rsid w:val="0073399E"/>
    <w:rsid w:val="00747E10"/>
    <w:rsid w:val="00762CD8"/>
    <w:rsid w:val="00780816"/>
    <w:rsid w:val="007B525B"/>
    <w:rsid w:val="007D39D7"/>
    <w:rsid w:val="008071C7"/>
    <w:rsid w:val="0084279F"/>
    <w:rsid w:val="008626F8"/>
    <w:rsid w:val="00870811"/>
    <w:rsid w:val="008A1E48"/>
    <w:rsid w:val="008D1227"/>
    <w:rsid w:val="008E72ED"/>
    <w:rsid w:val="0090394C"/>
    <w:rsid w:val="00921FC6"/>
    <w:rsid w:val="00972078"/>
    <w:rsid w:val="009A0AE3"/>
    <w:rsid w:val="009A46D4"/>
    <w:rsid w:val="009F2BC2"/>
    <w:rsid w:val="00A026A6"/>
    <w:rsid w:val="00A34FB2"/>
    <w:rsid w:val="00A5033C"/>
    <w:rsid w:val="00A709DD"/>
    <w:rsid w:val="00A9240B"/>
    <w:rsid w:val="00AB32F5"/>
    <w:rsid w:val="00AB4A42"/>
    <w:rsid w:val="00AD2D3E"/>
    <w:rsid w:val="00AE5405"/>
    <w:rsid w:val="00AF065C"/>
    <w:rsid w:val="00AF57C5"/>
    <w:rsid w:val="00B051EF"/>
    <w:rsid w:val="00B249BD"/>
    <w:rsid w:val="00B27A23"/>
    <w:rsid w:val="00B5016A"/>
    <w:rsid w:val="00B659FA"/>
    <w:rsid w:val="00B66D75"/>
    <w:rsid w:val="00B83D63"/>
    <w:rsid w:val="00B86CDF"/>
    <w:rsid w:val="00B9488F"/>
    <w:rsid w:val="00BA530F"/>
    <w:rsid w:val="00BA56D1"/>
    <w:rsid w:val="00BF38AB"/>
    <w:rsid w:val="00C170FB"/>
    <w:rsid w:val="00C218AB"/>
    <w:rsid w:val="00C23820"/>
    <w:rsid w:val="00C258F8"/>
    <w:rsid w:val="00C26AC1"/>
    <w:rsid w:val="00C42D70"/>
    <w:rsid w:val="00C77BD6"/>
    <w:rsid w:val="00C84743"/>
    <w:rsid w:val="00C919AC"/>
    <w:rsid w:val="00C95F7F"/>
    <w:rsid w:val="00CC76A3"/>
    <w:rsid w:val="00CE6E90"/>
    <w:rsid w:val="00CF7B2B"/>
    <w:rsid w:val="00D1288D"/>
    <w:rsid w:val="00D31B08"/>
    <w:rsid w:val="00D55196"/>
    <w:rsid w:val="00D9078D"/>
    <w:rsid w:val="00DA4187"/>
    <w:rsid w:val="00DD2806"/>
    <w:rsid w:val="00E014B4"/>
    <w:rsid w:val="00E30B7D"/>
    <w:rsid w:val="00E54BF0"/>
    <w:rsid w:val="00E60141"/>
    <w:rsid w:val="00E632D9"/>
    <w:rsid w:val="00E7179D"/>
    <w:rsid w:val="00E76F63"/>
    <w:rsid w:val="00E83444"/>
    <w:rsid w:val="00EA68B0"/>
    <w:rsid w:val="00EC5C01"/>
    <w:rsid w:val="00F01985"/>
    <w:rsid w:val="00F14041"/>
    <w:rsid w:val="00F15C43"/>
    <w:rsid w:val="00F30957"/>
    <w:rsid w:val="00F33DB4"/>
    <w:rsid w:val="00F44564"/>
    <w:rsid w:val="00F70B23"/>
    <w:rsid w:val="00F87962"/>
    <w:rsid w:val="00FB51F1"/>
    <w:rsid w:val="00FC027D"/>
    <w:rsid w:val="00FD64F1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Unresolved Mention"/>
    <w:basedOn w:val="a0"/>
    <w:uiPriority w:val="99"/>
    <w:semiHidden/>
    <w:unhideWhenUsed/>
    <w:rsid w:val="00FE51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1AB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6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stnik-mmi.syktsu.ru/issue/42/v42_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61D2C-D2D9-4773-B9E4-7794823F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108</cp:revision>
  <dcterms:created xsi:type="dcterms:W3CDTF">2024-10-03T19:11:00Z</dcterms:created>
  <dcterms:modified xsi:type="dcterms:W3CDTF">2024-11-04T17:01:00Z</dcterms:modified>
</cp:coreProperties>
</file>