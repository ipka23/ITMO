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734E" w14:textId="77777777" w:rsidR="005F78AE" w:rsidRPr="00616AC6" w:rsidRDefault="005F78AE" w:rsidP="005F78AE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7B8E6FAB" w14:textId="77777777" w:rsidR="005F78AE" w:rsidRDefault="005F78AE" w:rsidP="005F78AE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225EE863" w14:textId="77777777" w:rsidR="005F78AE" w:rsidRDefault="005F78AE" w:rsidP="005F78AE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7"/>
        <w:gridCol w:w="1578"/>
        <w:gridCol w:w="969"/>
        <w:gridCol w:w="1026"/>
      </w:tblGrid>
      <w:tr w:rsidR="005F78AE" w:rsidRPr="00005EED" w14:paraId="1977C178" w14:textId="77777777" w:rsidTr="004619FD">
        <w:tc>
          <w:tcPr>
            <w:tcW w:w="1117" w:type="dxa"/>
            <w:shd w:val="clear" w:color="auto" w:fill="auto"/>
          </w:tcPr>
          <w:p w14:paraId="2E05DBC8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31CD5BE0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shd w:val="clear" w:color="auto" w:fill="auto"/>
          </w:tcPr>
          <w:p w14:paraId="2E4A8082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shd w:val="clear" w:color="auto" w:fill="auto"/>
          </w:tcPr>
          <w:p w14:paraId="7B30D6C9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  <w:shd w:val="clear" w:color="auto" w:fill="auto"/>
          </w:tcPr>
          <w:p w14:paraId="1BACDBE0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517BE7C8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5F78AE" w:rsidRPr="00005EED" w14:paraId="084806F4" w14:textId="77777777" w:rsidTr="004619FD">
        <w:tc>
          <w:tcPr>
            <w:tcW w:w="1117" w:type="dxa"/>
            <w:shd w:val="clear" w:color="auto" w:fill="auto"/>
          </w:tcPr>
          <w:p w14:paraId="2245DBF5" w14:textId="4FC41CF1" w:rsidR="005F78AE" w:rsidRPr="00005EED" w:rsidRDefault="005F78AE" w:rsidP="004619F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5F78AE">
              <w:rPr>
                <w:sz w:val="18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6D1404CB" w14:textId="77777777" w:rsidR="005F78AE" w:rsidRPr="00BC4479" w:rsidRDefault="005F78AE" w:rsidP="004619F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  <w:shd w:val="clear" w:color="auto" w:fill="auto"/>
          </w:tcPr>
          <w:p w14:paraId="3408C1D4" w14:textId="4D95F4F7" w:rsidR="005F78AE" w:rsidRPr="005F78AE" w:rsidRDefault="00266C91" w:rsidP="005F78AE">
            <w:pPr>
              <w:pStyle w:val="Standard"/>
              <w:rPr>
                <w:sz w:val="18"/>
                <w:lang w:val="ru-RU"/>
              </w:rPr>
            </w:pPr>
            <w:r w:rsidRPr="00266C91">
              <w:rPr>
                <w:sz w:val="18"/>
                <w:lang w:val="ru-RU"/>
              </w:rPr>
              <w:t>Кватричная Система Счисления</w:t>
            </w:r>
          </w:p>
        </w:tc>
        <w:tc>
          <w:tcPr>
            <w:tcW w:w="1604" w:type="dxa"/>
            <w:shd w:val="clear" w:color="auto" w:fill="auto"/>
          </w:tcPr>
          <w:p w14:paraId="4F00B303" w14:textId="11E50DE3" w:rsidR="005F78AE" w:rsidRPr="00005EED" w:rsidRDefault="009154EC" w:rsidP="004619F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9154EC">
              <w:rPr>
                <w:sz w:val="18"/>
                <w:lang w:val="ru-RU"/>
              </w:rPr>
              <w:t>25.02.2021</w:t>
            </w:r>
          </w:p>
        </w:tc>
        <w:tc>
          <w:tcPr>
            <w:tcW w:w="982" w:type="dxa"/>
            <w:shd w:val="clear" w:color="auto" w:fill="auto"/>
          </w:tcPr>
          <w:p w14:paraId="68E0617D" w14:textId="5BA7D886" w:rsidR="005F78AE" w:rsidRPr="00D8699B" w:rsidRDefault="00D8699B" w:rsidP="004619F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699B">
              <w:rPr>
                <w:sz w:val="18"/>
              </w:rPr>
              <w:t>~1182</w:t>
            </w:r>
          </w:p>
        </w:tc>
        <w:tc>
          <w:tcPr>
            <w:tcW w:w="1026" w:type="dxa"/>
            <w:shd w:val="clear" w:color="auto" w:fill="auto"/>
          </w:tcPr>
          <w:p w14:paraId="0308EBBB" w14:textId="2EA948AD" w:rsidR="005F78AE" w:rsidRPr="00005EED" w:rsidRDefault="0054200D" w:rsidP="004619FD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lang w:val="ru-RU"/>
              </w:rPr>
              <w:t>09</w:t>
            </w:r>
            <w:r w:rsidRPr="0054200D">
              <w:rPr>
                <w:sz w:val="18"/>
              </w:rPr>
              <w:t>.</w:t>
            </w:r>
            <w:r>
              <w:rPr>
                <w:sz w:val="18"/>
                <w:lang w:val="ru-RU"/>
              </w:rPr>
              <w:t>10</w:t>
            </w:r>
            <w:r w:rsidRPr="0054200D">
              <w:rPr>
                <w:sz w:val="18"/>
              </w:rPr>
              <w:t>.2024</w:t>
            </w:r>
          </w:p>
        </w:tc>
      </w:tr>
      <w:tr w:rsidR="005F78AE" w:rsidRPr="00005EED" w14:paraId="094FF57F" w14:textId="77777777" w:rsidTr="004619FD">
        <w:tc>
          <w:tcPr>
            <w:tcW w:w="1117" w:type="dxa"/>
            <w:shd w:val="clear" w:color="auto" w:fill="auto"/>
          </w:tcPr>
          <w:p w14:paraId="4E3F83F3" w14:textId="6E23DD54" w:rsidR="005F78AE" w:rsidRPr="00005EED" w:rsidRDefault="005F78AE" w:rsidP="004619FD">
            <w:pPr>
              <w:pStyle w:val="Standard"/>
              <w:jc w:val="center"/>
              <w:rPr>
                <w:sz w:val="18"/>
                <w:highlight w:val="lightGray"/>
              </w:rPr>
            </w:pPr>
          </w:p>
        </w:tc>
        <w:tc>
          <w:tcPr>
            <w:tcW w:w="1115" w:type="dxa"/>
            <w:shd w:val="clear" w:color="auto" w:fill="auto"/>
          </w:tcPr>
          <w:p w14:paraId="75B5F2C8" w14:textId="77777777" w:rsidR="005F78AE" w:rsidRPr="00BC4479" w:rsidRDefault="005F78AE" w:rsidP="004619F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  <w:shd w:val="clear" w:color="auto" w:fill="auto"/>
          </w:tcPr>
          <w:p w14:paraId="602FDAB1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26E591D8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5018C144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60BB3793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5F78AE" w:rsidRPr="00005EED" w14:paraId="1F170394" w14:textId="77777777" w:rsidTr="004619FD">
        <w:tc>
          <w:tcPr>
            <w:tcW w:w="1117" w:type="dxa"/>
            <w:shd w:val="clear" w:color="auto" w:fill="auto"/>
          </w:tcPr>
          <w:p w14:paraId="5B89BC9C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4E15A4B5" w14:textId="77777777" w:rsidR="005F78AE" w:rsidRPr="00BC4479" w:rsidRDefault="005F78AE" w:rsidP="004619F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  <w:shd w:val="clear" w:color="auto" w:fill="auto"/>
          </w:tcPr>
          <w:p w14:paraId="2F5C8D25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0C9F92AC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60CA75DF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218DE5A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5F78AE" w:rsidRPr="00005EED" w14:paraId="4402AA6A" w14:textId="77777777" w:rsidTr="004619FD">
        <w:tc>
          <w:tcPr>
            <w:tcW w:w="1117" w:type="dxa"/>
            <w:shd w:val="clear" w:color="auto" w:fill="auto"/>
          </w:tcPr>
          <w:p w14:paraId="50F11949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4C63DB2A" w14:textId="77777777" w:rsidR="005F78AE" w:rsidRPr="00BC4479" w:rsidRDefault="005F78AE" w:rsidP="004619F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  <w:shd w:val="clear" w:color="auto" w:fill="auto"/>
          </w:tcPr>
          <w:p w14:paraId="2DDBA556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5E62AE3B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0AC2ED0C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730C9024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5F78AE" w:rsidRPr="00005EED" w14:paraId="65AF22F9" w14:textId="77777777" w:rsidTr="004619FD">
        <w:tc>
          <w:tcPr>
            <w:tcW w:w="1117" w:type="dxa"/>
            <w:shd w:val="clear" w:color="auto" w:fill="auto"/>
          </w:tcPr>
          <w:p w14:paraId="35508FBB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6EA6CFFF" w14:textId="77777777" w:rsidR="005F78AE" w:rsidRPr="00BC4479" w:rsidRDefault="005F78AE" w:rsidP="004619F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  <w:shd w:val="clear" w:color="auto" w:fill="auto"/>
          </w:tcPr>
          <w:p w14:paraId="10866C64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0FF8EA75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5B4751D6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A1B5595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5F78AE" w:rsidRPr="00005EED" w14:paraId="25D70450" w14:textId="77777777" w:rsidTr="004619FD">
        <w:tc>
          <w:tcPr>
            <w:tcW w:w="1117" w:type="dxa"/>
            <w:shd w:val="clear" w:color="auto" w:fill="auto"/>
          </w:tcPr>
          <w:p w14:paraId="0ADD8F3D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70CCD666" w14:textId="77777777" w:rsidR="005F78AE" w:rsidRPr="00BC4479" w:rsidRDefault="005F78AE" w:rsidP="004619F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  <w:shd w:val="clear" w:color="auto" w:fill="auto"/>
          </w:tcPr>
          <w:p w14:paraId="7D49EC94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1805EEC4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36A59891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09DAB178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5F78AE" w:rsidRPr="00005EED" w14:paraId="7818B66C" w14:textId="77777777" w:rsidTr="004619FD">
        <w:tc>
          <w:tcPr>
            <w:tcW w:w="1117" w:type="dxa"/>
            <w:shd w:val="clear" w:color="auto" w:fill="auto"/>
          </w:tcPr>
          <w:p w14:paraId="44CD41FC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116940FC" w14:textId="77777777" w:rsidR="005F78AE" w:rsidRPr="00BC4479" w:rsidRDefault="005F78AE" w:rsidP="004619F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  <w:shd w:val="clear" w:color="auto" w:fill="auto"/>
          </w:tcPr>
          <w:p w14:paraId="0DEEAE42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189FE1FC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48AD4961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3AE4D6FF" w14:textId="77777777" w:rsidR="005F78AE" w:rsidRPr="00005EED" w:rsidRDefault="005F78AE" w:rsidP="004619F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671B3981" w14:textId="77777777" w:rsidR="005F78AE" w:rsidRDefault="005F78AE" w:rsidP="005F78AE">
      <w:pPr>
        <w:pStyle w:val="Standard"/>
        <w:jc w:val="center"/>
        <w:rPr>
          <w:lang w:val="ru-RU"/>
        </w:rPr>
      </w:pPr>
    </w:p>
    <w:p w14:paraId="1A79F5D6" w14:textId="755ECCA0" w:rsidR="005F78AE" w:rsidRPr="00616AC6" w:rsidRDefault="005F78AE" w:rsidP="005F78AE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>Пчелкин И.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>
        <w:rPr>
          <w:i/>
          <w:u w:val="single"/>
          <w:lang w:val="ru-RU"/>
        </w:rPr>
        <w:t>3106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3D8E2C4" w14:textId="77777777" w:rsidR="005F78AE" w:rsidRPr="00616AC6" w:rsidRDefault="005F78AE" w:rsidP="005F78AE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5F78AE" w14:paraId="3D0037F3" w14:textId="77777777" w:rsidTr="004619FD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7F1C89" w14:textId="77777777" w:rsidR="005F78AE" w:rsidRDefault="005F78AE" w:rsidP="005F78AE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4FF31F2F" w14:textId="03008F5E" w:rsidR="005F78AE" w:rsidRPr="005F78AE" w:rsidRDefault="009154EC" w:rsidP="005F78AE">
            <w:pPr>
              <w:pStyle w:val="TableContents"/>
              <w:rPr>
                <w:lang w:val="ru-RU"/>
              </w:rPr>
            </w:pPr>
            <w:hyperlink r:id="rId8" w:history="1">
              <w:r w:rsidRPr="009154EC">
                <w:rPr>
                  <w:rStyle w:val="a4"/>
                  <w:lang w:val="ru-RU"/>
                </w:rPr>
                <w:t>https://7universum.com/ru/tech/archive/item/11</w:t>
              </w:r>
              <w:r w:rsidRPr="009154EC">
                <w:rPr>
                  <w:rStyle w:val="a4"/>
                  <w:lang w:val="ru-RU"/>
                </w:rPr>
                <w:t>3</w:t>
              </w:r>
              <w:r w:rsidRPr="009154EC">
                <w:rPr>
                  <w:rStyle w:val="a4"/>
                  <w:lang w:val="ru-RU"/>
                </w:rPr>
                <w:t>06</w:t>
              </w:r>
            </w:hyperlink>
          </w:p>
        </w:tc>
      </w:tr>
      <w:tr w:rsidR="005F78AE" w14:paraId="00D36754" w14:textId="77777777" w:rsidTr="004619FD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6F3201" w14:textId="77777777" w:rsidR="005F78AE" w:rsidRPr="007D5A2A" w:rsidRDefault="005F78AE" w:rsidP="004619FD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слова)</w:t>
            </w:r>
          </w:p>
          <w:p w14:paraId="155F3726" w14:textId="47B9949E" w:rsidR="005F78AE" w:rsidRPr="00310B29" w:rsidRDefault="005F78AE" w:rsidP="005F78AE">
            <w:pPr>
              <w:pStyle w:val="TableContents"/>
              <w:rPr>
                <w:lang w:val="ru-RU"/>
              </w:rPr>
            </w:pPr>
            <w:r w:rsidRPr="005F78AE">
              <w:rPr>
                <w:lang w:val="ru-RU"/>
              </w:rPr>
              <w:t>Кватричная система, Равносторонний треугольник,</w:t>
            </w:r>
            <w:r>
              <w:rPr>
                <w:lang w:val="ru-RU"/>
              </w:rPr>
              <w:t xml:space="preserve"> </w:t>
            </w:r>
            <w:r>
              <w:t>quite</w:t>
            </w:r>
            <w:r w:rsidRPr="005F78AE">
              <w:rPr>
                <w:lang w:val="ru-RU"/>
              </w:rPr>
              <w:t xml:space="preserve">, </w:t>
            </w:r>
            <w:r>
              <w:t>quiteset</w:t>
            </w:r>
            <w:r w:rsidRPr="005F78AE">
              <w:rPr>
                <w:lang w:val="ru-RU"/>
              </w:rPr>
              <w:t>, правильный шестиугольни</w:t>
            </w:r>
            <w:r w:rsidR="00310B29">
              <w:rPr>
                <w:lang w:val="ru-RU"/>
              </w:rPr>
              <w:t xml:space="preserve">к, </w:t>
            </w:r>
            <w:r w:rsidR="00310B29" w:rsidRPr="00310B29">
              <w:rPr>
                <w:lang w:val="ru-RU"/>
              </w:rPr>
              <w:t>Магнитно-Векторный Регистр,</w:t>
            </w:r>
          </w:p>
        </w:tc>
      </w:tr>
      <w:tr w:rsidR="005F78AE" w14:paraId="72636B1D" w14:textId="77777777" w:rsidTr="004619FD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2FAFAC" w14:textId="77777777" w:rsidR="005F78AE" w:rsidRPr="007D5A2A" w:rsidRDefault="005F78AE" w:rsidP="004619FD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четыре пункта)</w:t>
            </w:r>
          </w:p>
          <w:p w14:paraId="45732F21" w14:textId="0BF71CD5" w:rsidR="005F78AE" w:rsidRPr="003E1F97" w:rsidRDefault="005F78AE" w:rsidP="004619FD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9154EC">
              <w:rPr>
                <w:rFonts w:eastAsia="Times New Roman" w:cs="Times New Roman"/>
                <w:lang w:val="ru-RU"/>
              </w:rPr>
              <w:t xml:space="preserve">Кватричная система нужна для </w:t>
            </w:r>
            <w:r w:rsidR="00310B29">
              <w:rPr>
                <w:rFonts w:eastAsia="Times New Roman" w:cs="Times New Roman"/>
                <w:lang w:val="ru-RU"/>
              </w:rPr>
              <w:t>шифровки информации</w:t>
            </w:r>
            <w:r w:rsidR="009154EC">
              <w:rPr>
                <w:rFonts w:eastAsia="Times New Roman" w:cs="Times New Roman"/>
                <w:lang w:val="ru-RU"/>
              </w:rPr>
              <w:t xml:space="preserve"> с помощью </w:t>
            </w:r>
            <w:r w:rsidR="00A813CA">
              <w:rPr>
                <w:rFonts w:eastAsia="Times New Roman" w:cs="Times New Roman"/>
                <w:lang w:val="ru-RU"/>
              </w:rPr>
              <w:t xml:space="preserve">комбинаций </w:t>
            </w:r>
            <w:r w:rsidR="0054200D">
              <w:rPr>
                <w:rFonts w:eastAsia="Times New Roman" w:cs="Times New Roman"/>
                <w:lang w:val="ru-RU"/>
              </w:rPr>
              <w:t>сторон</w:t>
            </w:r>
            <w:r w:rsidR="00A813CA">
              <w:rPr>
                <w:rFonts w:eastAsia="Times New Roman" w:cs="Times New Roman"/>
                <w:lang w:val="ru-RU"/>
              </w:rPr>
              <w:t xml:space="preserve"> равностороннего треугольника</w:t>
            </w:r>
            <w:r w:rsidR="00266C91">
              <w:rPr>
                <w:rFonts w:eastAsia="Times New Roman" w:cs="Times New Roman"/>
                <w:lang w:val="ru-RU"/>
              </w:rPr>
              <w:t xml:space="preserve"> и комбинаций самих этих треугольников</w:t>
            </w:r>
            <w:r w:rsidR="00266C91" w:rsidRPr="00266C91">
              <w:rPr>
                <w:rFonts w:eastAsia="Times New Roman" w:cs="Times New Roman"/>
                <w:lang w:val="ru-RU"/>
              </w:rPr>
              <w:t>;</w:t>
            </w:r>
          </w:p>
          <w:p w14:paraId="6EE3DB87" w14:textId="3FDDEA0C" w:rsidR="005F78AE" w:rsidRPr="003E1F97" w:rsidRDefault="005F78AE" w:rsidP="004619FD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A813CA">
              <w:rPr>
                <w:rFonts w:eastAsia="Times New Roman" w:cs="Times New Roman"/>
                <w:lang w:val="ru-RU"/>
              </w:rPr>
              <w:t>Единицы измерения</w:t>
            </w:r>
            <w:r w:rsidR="00A813CA" w:rsidRPr="00A813CA">
              <w:rPr>
                <w:rFonts w:eastAsia="Times New Roman" w:cs="Times New Roman"/>
                <w:lang w:val="ru-RU"/>
              </w:rPr>
              <w:t>:</w:t>
            </w:r>
            <w:r w:rsidR="00A813CA">
              <w:rPr>
                <w:rFonts w:eastAsia="Times New Roman" w:cs="Times New Roman"/>
                <w:lang w:val="ru-RU"/>
              </w:rPr>
              <w:t xml:space="preserve"> </w:t>
            </w:r>
            <w:r w:rsidR="00A813CA">
              <w:rPr>
                <w:rFonts w:eastAsia="Times New Roman" w:cs="Times New Roman"/>
              </w:rPr>
              <w:t>quit</w:t>
            </w:r>
            <w:r w:rsidR="00A813CA">
              <w:rPr>
                <w:rFonts w:eastAsia="Times New Roman" w:cs="Times New Roman"/>
                <w:lang w:val="ru-RU"/>
              </w:rPr>
              <w:t xml:space="preserve"> - треугольник</w:t>
            </w:r>
            <w:r w:rsidR="00A813CA" w:rsidRPr="00A813CA">
              <w:rPr>
                <w:rFonts w:eastAsia="Times New Roman" w:cs="Times New Roman"/>
                <w:lang w:val="ru-RU"/>
              </w:rPr>
              <w:t xml:space="preserve">, </w:t>
            </w:r>
            <w:r w:rsidR="00A813CA">
              <w:rPr>
                <w:rFonts w:eastAsia="Times New Roman" w:cs="Times New Roman"/>
              </w:rPr>
              <w:t>quite</w:t>
            </w:r>
            <w:r w:rsidR="00A813CA">
              <w:rPr>
                <w:rFonts w:eastAsia="Times New Roman" w:cs="Times New Roman"/>
                <w:lang w:val="ru-RU"/>
              </w:rPr>
              <w:t xml:space="preserve"> – 6 треугольников</w:t>
            </w:r>
            <w:r w:rsidR="00A813CA" w:rsidRPr="00A813CA">
              <w:rPr>
                <w:rFonts w:eastAsia="Times New Roman" w:cs="Times New Roman"/>
                <w:lang w:val="ru-RU"/>
              </w:rPr>
              <w:t xml:space="preserve"> </w:t>
            </w:r>
            <w:r w:rsidR="00A813CA">
              <w:rPr>
                <w:rFonts w:eastAsia="Times New Roman" w:cs="Times New Roman"/>
                <w:lang w:val="ru-RU"/>
              </w:rPr>
              <w:t xml:space="preserve">и </w:t>
            </w:r>
            <w:r w:rsidR="00A813CA">
              <w:rPr>
                <w:rFonts w:eastAsia="Times New Roman" w:cs="Times New Roman"/>
              </w:rPr>
              <w:t>quiteset</w:t>
            </w:r>
            <w:r w:rsidR="00A813CA">
              <w:rPr>
                <w:rFonts w:eastAsia="Times New Roman" w:cs="Times New Roman"/>
                <w:lang w:val="ru-RU"/>
              </w:rPr>
              <w:t xml:space="preserve"> – 24 треугольника</w:t>
            </w:r>
            <w:r w:rsidR="00266C91" w:rsidRPr="00266C91">
              <w:rPr>
                <w:rFonts w:eastAsia="Times New Roman" w:cs="Times New Roman"/>
                <w:lang w:val="ru-RU"/>
              </w:rPr>
              <w:t>;</w:t>
            </w:r>
          </w:p>
          <w:p w14:paraId="1041E67D" w14:textId="4826081E" w:rsidR="00266C91" w:rsidRPr="00266C91" w:rsidRDefault="006C2DF5" w:rsidP="00D8699B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 помощью Магнитно-Векторного регистра можно выполнять шифровку, МВР – окружность которая перемещается между треугольникамит и намагничивает стороны треуольников, таким образом сторона треугольника может быть </w:t>
            </w:r>
            <w:r w:rsidRPr="006C2DF5">
              <w:rPr>
                <w:lang w:val="ru-RU"/>
              </w:rPr>
              <w:t>намагниченая и не намагниченная</w:t>
            </w:r>
            <w:r w:rsidR="0054200D" w:rsidRPr="0054200D">
              <w:rPr>
                <w:lang w:val="ru-RU"/>
              </w:rPr>
              <w:t>;</w:t>
            </w:r>
          </w:p>
          <w:p w14:paraId="5942C8F5" w14:textId="76526F9E" w:rsidR="005F78AE" w:rsidRPr="00515757" w:rsidRDefault="00D8699B" w:rsidP="004619FD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szCs w:val="36"/>
                <w:lang w:val="ru-RU"/>
              </w:rPr>
              <w:t xml:space="preserve">Один </w:t>
            </w:r>
            <w:r>
              <w:rPr>
                <w:rFonts w:eastAsia="Times New Roman" w:cs="Times New Roman"/>
              </w:rPr>
              <w:t>quiteset</w:t>
            </w:r>
            <w:r>
              <w:rPr>
                <w:rFonts w:eastAsia="Times New Roman" w:cs="Times New Roman"/>
                <w:lang w:val="ru-RU"/>
              </w:rPr>
              <w:t xml:space="preserve"> может вместить в себя </w:t>
            </w:r>
            <w:r w:rsidR="006C2DF5">
              <w:rPr>
                <w:rFonts w:eastAsia="Times New Roman" w:cs="Times New Roman"/>
                <w:lang w:val="ru-RU"/>
              </w:rPr>
              <w:t>4</w:t>
            </w:r>
            <w:r>
              <w:rPr>
                <w:rFonts w:eastAsia="Times New Roman" w:cs="Times New Roman"/>
                <w:lang w:val="ru-RU"/>
              </w:rPr>
              <w:t>**24 комбинаций, это намного больше чем количество слов, в любом известном нам языке, следовательно благ</w:t>
            </w:r>
            <w:r w:rsidR="0054200D">
              <w:rPr>
                <w:rFonts w:eastAsia="Times New Roman" w:cs="Times New Roman"/>
                <w:lang w:val="ru-RU"/>
              </w:rPr>
              <w:t>одар</w:t>
            </w:r>
            <w:r>
              <w:rPr>
                <w:rFonts w:eastAsia="Times New Roman" w:cs="Times New Roman"/>
                <w:lang w:val="ru-RU"/>
              </w:rPr>
              <w:t xml:space="preserve">я единицам информации кватричной системы счисления, получится </w:t>
            </w:r>
            <w:r w:rsidR="00266C91">
              <w:rPr>
                <w:rFonts w:eastAsia="Times New Roman" w:cs="Times New Roman"/>
                <w:lang w:val="ru-RU"/>
              </w:rPr>
              <w:t>зашифровать не только слова и цифры, но и целые текста, что может сильно упростить работу ЭВМ</w:t>
            </w:r>
            <w:r w:rsidR="00515757">
              <w:rPr>
                <w:rFonts w:eastAsia="Times New Roman" w:cs="Times New Roman"/>
                <w:lang w:val="ru-RU"/>
              </w:rPr>
              <w:t>.</w:t>
            </w:r>
          </w:p>
          <w:p w14:paraId="06D0BB36" w14:textId="10AAAC1F" w:rsidR="00515757" w:rsidRDefault="00515757" w:rsidP="00515757">
            <w:pPr>
              <w:pStyle w:val="TableContents"/>
              <w:rPr>
                <w:rFonts w:eastAsia="Times New Roman" w:cs="Times New Roman"/>
                <w:lang w:val="ru-RU"/>
              </w:rPr>
            </w:pPr>
          </w:p>
          <w:p w14:paraId="7E99E482" w14:textId="70E03D1B" w:rsidR="00515757" w:rsidRDefault="00515757" w:rsidP="00515757">
            <w:pPr>
              <w:pStyle w:val="TableContents"/>
              <w:rPr>
                <w:rFonts w:eastAsia="Times New Roman" w:cs="Times New Roman"/>
                <w:lang w:val="ru-RU"/>
              </w:rPr>
            </w:pPr>
          </w:p>
          <w:p w14:paraId="6595305D" w14:textId="36AE3064" w:rsidR="00515757" w:rsidRDefault="00515757" w:rsidP="00515757">
            <w:pPr>
              <w:pStyle w:val="TableContents"/>
              <w:rPr>
                <w:rFonts w:eastAsia="Times New Roman" w:cs="Times New Roman"/>
                <w:lang w:val="ru-RU"/>
              </w:rPr>
            </w:pPr>
          </w:p>
          <w:p w14:paraId="53834498" w14:textId="6DEB5402" w:rsidR="00515757" w:rsidRDefault="00515757" w:rsidP="00515757">
            <w:pPr>
              <w:pStyle w:val="TableContents"/>
              <w:rPr>
                <w:rFonts w:eastAsia="Times New Roman" w:cs="Times New Roman"/>
                <w:lang w:val="ru-RU"/>
              </w:rPr>
            </w:pPr>
          </w:p>
          <w:p w14:paraId="7802B3EE" w14:textId="1ABD9E2F" w:rsidR="00515757" w:rsidRDefault="00515757" w:rsidP="00515757">
            <w:pPr>
              <w:pStyle w:val="TableContents"/>
              <w:rPr>
                <w:rFonts w:eastAsia="Times New Roman" w:cs="Times New Roman"/>
                <w:lang w:val="ru-RU"/>
              </w:rPr>
            </w:pPr>
          </w:p>
          <w:p w14:paraId="776A3A20" w14:textId="4144E1A6" w:rsidR="00515757" w:rsidRDefault="00515757" w:rsidP="00515757">
            <w:pPr>
              <w:pStyle w:val="TableContents"/>
              <w:rPr>
                <w:rFonts w:eastAsia="Times New Roman" w:cs="Times New Roman"/>
                <w:lang w:val="ru-RU"/>
              </w:rPr>
            </w:pPr>
          </w:p>
          <w:p w14:paraId="0A91793F" w14:textId="2B1FB93D" w:rsidR="00515757" w:rsidRDefault="00515757" w:rsidP="00515757">
            <w:pPr>
              <w:pStyle w:val="TableContents"/>
              <w:rPr>
                <w:rFonts w:eastAsia="Times New Roman" w:cs="Times New Roman"/>
                <w:lang w:val="ru-RU"/>
              </w:rPr>
            </w:pPr>
          </w:p>
          <w:p w14:paraId="0BB04EAE" w14:textId="77777777" w:rsidR="00515757" w:rsidRDefault="00515757" w:rsidP="00515757">
            <w:pPr>
              <w:pStyle w:val="TableContents"/>
              <w:rPr>
                <w:rFonts w:eastAsia="Times New Roman" w:cs="Times New Roman"/>
                <w:lang w:val="ru-RU"/>
              </w:rPr>
            </w:pPr>
          </w:p>
          <w:p w14:paraId="6A17B78C" w14:textId="77777777" w:rsidR="00515757" w:rsidRPr="00515757" w:rsidRDefault="00515757" w:rsidP="00515757">
            <w:pPr>
              <w:pStyle w:val="TableContents"/>
              <w:rPr>
                <w:lang w:val="ru-RU"/>
              </w:rPr>
            </w:pPr>
          </w:p>
          <w:p w14:paraId="7224371E" w14:textId="77777777" w:rsidR="005F78AE" w:rsidRDefault="005F78AE" w:rsidP="004619FD">
            <w:pPr>
              <w:pStyle w:val="TableContents"/>
              <w:rPr>
                <w:lang w:val="ru-RU"/>
              </w:rPr>
            </w:pPr>
          </w:p>
        </w:tc>
      </w:tr>
      <w:tr w:rsidR="005F78AE" w14:paraId="511A6366" w14:textId="77777777" w:rsidTr="004619FD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B11230E" w14:textId="77777777" w:rsidR="005F78AE" w:rsidRPr="00616AC6" w:rsidRDefault="005F78AE" w:rsidP="004619FD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F9B8F63" w14:textId="0B563086" w:rsidR="005F78AE" w:rsidRPr="0054200D" w:rsidRDefault="0054200D" w:rsidP="004619FD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Надёжность</w:t>
            </w:r>
          </w:p>
          <w:p w14:paraId="049036A9" w14:textId="77777777" w:rsidR="0054200D" w:rsidRPr="0054200D" w:rsidRDefault="0054200D" w:rsidP="0054200D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 w:rsidRPr="0054200D">
              <w:rPr>
                <w:lang w:val="ru-RU"/>
              </w:rPr>
              <w:t>Компактность</w:t>
            </w:r>
          </w:p>
          <w:p w14:paraId="0DD8CC18" w14:textId="33857AF8" w:rsidR="005F78AE" w:rsidRDefault="0054200D" w:rsidP="004619FD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Большой потенциал</w:t>
            </w:r>
          </w:p>
        </w:tc>
      </w:tr>
      <w:tr w:rsidR="005F78AE" w14:paraId="3004D32C" w14:textId="77777777" w:rsidTr="004619FD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4201C" w14:textId="77777777" w:rsidR="005F78AE" w:rsidRPr="00616AC6" w:rsidRDefault="005F78AE" w:rsidP="004619FD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330D5A9" w14:textId="2F494BA6" w:rsidR="00515757" w:rsidRPr="00515757" w:rsidRDefault="00515757" w:rsidP="00515757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Сложная реализация в ЭВМ</w:t>
            </w:r>
          </w:p>
          <w:p w14:paraId="2830CD22" w14:textId="3592937C" w:rsidR="005F78AE" w:rsidRDefault="0054200D" w:rsidP="004619FD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Малоизученность</w:t>
            </w:r>
          </w:p>
          <w:p w14:paraId="1DDC85C7" w14:textId="31FAA615" w:rsidR="005F78AE" w:rsidRPr="00515757" w:rsidRDefault="00515757" w:rsidP="00515757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Малоизученность</w:t>
            </w:r>
          </w:p>
        </w:tc>
      </w:tr>
      <w:tr w:rsidR="005F78AE" w14:paraId="3BA886D2" w14:textId="77777777" w:rsidTr="004619FD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7C3CD" w14:textId="72D728B9" w:rsidR="005F78AE" w:rsidRDefault="005F78AE" w:rsidP="004619FD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</w:p>
          <w:p w14:paraId="301F4BB7" w14:textId="0F6B128F" w:rsidR="005F78AE" w:rsidRPr="00515757" w:rsidRDefault="00515757" w:rsidP="004619FD">
            <w:pPr>
              <w:pStyle w:val="TableContents"/>
              <w:rPr>
                <w:lang w:val="ru-RU"/>
              </w:rPr>
            </w:pPr>
            <w:r w:rsidRPr="00515757">
              <w:rPr>
                <w:lang w:val="ru-RU"/>
              </w:rPr>
              <w:t>Сегодня узнал, какая самая большая информационная величина. «Йобибайт».</w:t>
            </w:r>
            <w:r w:rsidRPr="00515757">
              <w:rPr>
                <w:lang w:val="ru-RU"/>
              </w:rPr>
              <w:t xml:space="preserve"> </w:t>
            </w:r>
            <w:r w:rsidRPr="00515757">
              <w:rPr>
                <w:lang w:val="ru-RU"/>
              </w:rPr>
              <w:t>Чувствуется русский след...</w:t>
            </w:r>
          </w:p>
        </w:tc>
      </w:tr>
    </w:tbl>
    <w:p w14:paraId="5DD0E77D" w14:textId="77777777" w:rsidR="00515757" w:rsidRPr="005F78AE" w:rsidRDefault="00515757" w:rsidP="00515757">
      <w:pPr>
        <w:widowControl/>
        <w:suppressAutoHyphens w:val="0"/>
        <w:spacing w:after="160" w:line="259" w:lineRule="auto"/>
        <w:textAlignment w:val="auto"/>
        <w:rPr>
          <w:lang w:val="ru-RU"/>
        </w:rPr>
      </w:pPr>
    </w:p>
    <w:sectPr w:rsidR="00515757" w:rsidRPr="005F78AE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697E2" w14:textId="77777777" w:rsidR="00711699" w:rsidRDefault="00711699" w:rsidP="005F78AE">
      <w:r>
        <w:separator/>
      </w:r>
    </w:p>
  </w:endnote>
  <w:endnote w:type="continuationSeparator" w:id="0">
    <w:p w14:paraId="7CE5BA2F" w14:textId="77777777" w:rsidR="00711699" w:rsidRDefault="00711699" w:rsidP="005F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8B9E7" w14:textId="77777777" w:rsidR="00711699" w:rsidRDefault="00711699" w:rsidP="005F78AE">
      <w:r>
        <w:separator/>
      </w:r>
    </w:p>
  </w:footnote>
  <w:footnote w:type="continuationSeparator" w:id="0">
    <w:p w14:paraId="07B64100" w14:textId="77777777" w:rsidR="00711699" w:rsidRDefault="00711699" w:rsidP="005F78AE">
      <w:r>
        <w:continuationSeparator/>
      </w:r>
    </w:p>
  </w:footnote>
  <w:footnote w:id="1">
    <w:p w14:paraId="25BB1153" w14:textId="6F9FE9F9" w:rsidR="00515757" w:rsidRPr="00616AC6" w:rsidRDefault="005F78AE" w:rsidP="005F78AE">
      <w:pPr>
        <w:pStyle w:val="a5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97"/>
    <w:rsid w:val="00176AFC"/>
    <w:rsid w:val="00193680"/>
    <w:rsid w:val="00266C91"/>
    <w:rsid w:val="00310B29"/>
    <w:rsid w:val="00385922"/>
    <w:rsid w:val="00515757"/>
    <w:rsid w:val="0054200D"/>
    <w:rsid w:val="005F78AE"/>
    <w:rsid w:val="006C2DF5"/>
    <w:rsid w:val="00711699"/>
    <w:rsid w:val="009154EC"/>
    <w:rsid w:val="00A813CA"/>
    <w:rsid w:val="00D8699B"/>
    <w:rsid w:val="00E8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D4BC"/>
  <w15:chartTrackingRefBased/>
  <w15:docId w15:val="{B81247D2-783D-4D88-93FC-0AFA3CFB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8AE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5F78AE"/>
    <w:rPr>
      <w:vertAlign w:val="superscript"/>
    </w:rPr>
  </w:style>
  <w:style w:type="character" w:styleId="a4">
    <w:name w:val="Hyperlink"/>
    <w:rsid w:val="005F78AE"/>
    <w:rPr>
      <w:color w:val="0563C1"/>
      <w:u w:val="single"/>
    </w:rPr>
  </w:style>
  <w:style w:type="paragraph" w:customStyle="1" w:styleId="Standard">
    <w:name w:val="Standard"/>
    <w:rsid w:val="005F78AE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5F78AE"/>
    <w:pPr>
      <w:suppressLineNumbers/>
    </w:pPr>
  </w:style>
  <w:style w:type="paragraph" w:styleId="a5">
    <w:name w:val="footnote text"/>
    <w:basedOn w:val="a"/>
    <w:link w:val="a6"/>
    <w:rsid w:val="005F78AE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5F78AE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character" w:styleId="a7">
    <w:name w:val="footnote reference"/>
    <w:basedOn w:val="a0"/>
    <w:uiPriority w:val="99"/>
    <w:semiHidden/>
    <w:unhideWhenUsed/>
    <w:rsid w:val="005F78AE"/>
    <w:rPr>
      <w:vertAlign w:val="superscript"/>
    </w:rPr>
  </w:style>
  <w:style w:type="character" w:styleId="a8">
    <w:name w:val="Unresolved Mention"/>
    <w:basedOn w:val="a0"/>
    <w:uiPriority w:val="99"/>
    <w:semiHidden/>
    <w:unhideWhenUsed/>
    <w:rsid w:val="005F78A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F78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7universum.com/ru/tech/archive/item/1130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{011FB61B-903F-4F50-9679-7C5914404654}</b:Guid>
    <b:URL>https://cyberleninka.ru/article/n/kvatrichnaya-sistema-schisleniya/viewer</b:URL>
    <b:RefOrder>1</b:RefOrder>
  </b:Source>
</b:Sources>
</file>

<file path=customXml/itemProps1.xml><?xml version="1.0" encoding="utf-8"?>
<ds:datastoreItem xmlns:ds="http://schemas.openxmlformats.org/officeDocument/2006/customXml" ds:itemID="{CF7F0547-D795-4013-9FA6-A18A11B5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</cp:revision>
  <dcterms:created xsi:type="dcterms:W3CDTF">2024-10-03T19:05:00Z</dcterms:created>
  <dcterms:modified xsi:type="dcterms:W3CDTF">2024-10-03T19:05:00Z</dcterms:modified>
</cp:coreProperties>
</file>