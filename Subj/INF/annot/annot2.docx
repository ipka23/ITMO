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668C" w14:textId="77777777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266C91">
              <w:rPr>
                <w:sz w:val="18"/>
                <w:lang w:val="ru-RU"/>
              </w:rPr>
              <w:t>Кватричная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547EEE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73A55B7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9B23FD1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33FF012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01D2710F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147F9A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14083A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40AB9477" w14:textId="77777777" w:rsidTr="00165579">
        <w:tc>
          <w:tcPr>
            <w:tcW w:w="1117" w:type="dxa"/>
            <w:shd w:val="clear" w:color="auto" w:fill="auto"/>
          </w:tcPr>
          <w:p w14:paraId="17455107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C5B842D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DEA8990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054911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754F74C" w14:textId="45385C59" w:rsidR="00F15C43" w:rsidRPr="00616AC6" w:rsidRDefault="00731296" w:rsidP="00B931BA">
            <w:pPr>
              <w:pStyle w:val="TableContents"/>
              <w:rPr>
                <w:lang w:val="ru-RU"/>
              </w:rPr>
            </w:pPr>
            <w:hyperlink r:id="rId7" w:history="1">
              <w:r w:rsidR="00FE51AB" w:rsidRPr="00FE51AB">
                <w:rPr>
                  <w:rStyle w:val="a4"/>
                  <w:lang w:val="ru-RU"/>
                </w:rPr>
                <w:t>https://www.elibrary.ru/item.asp?id=47220270</w:t>
              </w:r>
            </w:hyperlink>
          </w:p>
        </w:tc>
      </w:tr>
      <w:tr w:rsidR="00F15C43" w:rsidRPr="00054911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1B74A458" w:rsidR="00F15C43" w:rsidRPr="00B86CDF" w:rsidRDefault="00B86CDF" w:rsidP="00B931BA">
            <w:pPr>
              <w:pStyle w:val="TableContents"/>
              <w:rPr>
                <w:lang w:val="ru-RU"/>
              </w:rPr>
            </w:pPr>
            <w:r w:rsidRPr="00B86CDF">
              <w:rPr>
                <w:sz w:val="21"/>
                <w:szCs w:val="21"/>
                <w:lang w:val="ru-RU"/>
              </w:rPr>
              <w:t>ПЕРЕДАЧА ИНФОРМАЦИИ В УСЛОВИЯХ ПОМЕХ, ДОПОЛНИТЕЛЬНОЕ КОДИРОВАНИЕ ЗАМЕЩАЮЩИМ ТРОИЧНЫМ КОДОМ, ОГРАНИЧЕНИЯ И ВОЗМОЖНОСТИ СУЩЕСТВУЮЩИХ ИНФОРМАЦИОННЫХ ТЕХНОЛОГИЙ, ИНФОРМАЦИОННАЯ БЕЗОПАСНОСТЬ ТЕЛЕКОММУНИКАЦИОННЫХ СИСТЕМ</w:t>
            </w:r>
          </w:p>
        </w:tc>
      </w:tr>
      <w:tr w:rsidR="00F15C43" w:rsidRPr="00054911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5F4DC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6DAF4D39" w14:textId="6793289B" w:rsidR="00F15C43" w:rsidRPr="00B66D75" w:rsidRDefault="00B27A23" w:rsidP="00B66D75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Благодаря эт</w:t>
            </w:r>
            <w:r w:rsidR="0090394C">
              <w:rPr>
                <w:lang w:val="ru-RU"/>
              </w:rPr>
              <w:t>ой технологии возможно уменьшить избыточность двоичного сообщения</w:t>
            </w:r>
            <w:r w:rsidR="00B66D75">
              <w:rPr>
                <w:lang w:val="ru-RU"/>
              </w:rPr>
              <w:t xml:space="preserve">, </w:t>
            </w:r>
            <m:oMath>
              <m:r>
                <w:rPr>
                  <w:rFonts w:ascii="Cambria Math" w:hAnsi="Cambria Math"/>
                  <w:lang w:val="ru-RU"/>
                </w:rPr>
                <m:t xml:space="preserve">число троичных символов будет уменьшено,в среднем,в </m:t>
              </m:r>
              <m:r>
                <m:rPr>
                  <m:nor/>
                </m:rPr>
                <w:rPr>
                  <w:rFonts w:ascii="Cambria Math" w:hAnsi="Cambria Math"/>
                  <w:lang w:val="ru-RU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  <m:r>
                <w:rPr>
                  <w:rFonts w:ascii="Cambria Math" w:hAnsi="Cambria Math"/>
                  <w:lang w:val="ru-RU"/>
                </w:rPr>
                <m:t>≈1, 6 раз</m:t>
              </m:r>
            </m:oMath>
            <w:r w:rsidR="0090394C">
              <w:rPr>
                <w:lang w:val="ru-RU"/>
              </w:rPr>
              <w:t xml:space="preserve"> </w:t>
            </w:r>
          </w:p>
          <w:p w14:paraId="13370F09" w14:textId="059769FA" w:rsidR="00F15C43" w:rsidRDefault="00B66D75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Данная технология повышает помехоустойчивость кода</w:t>
            </w:r>
          </w:p>
          <w:p w14:paraId="0CCBD33F" w14:textId="63964E4E" w:rsidR="00D55196" w:rsidRDefault="00D55196" w:rsidP="00B66D75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D55196">
              <w:rPr>
                <w:lang w:val="ru-RU"/>
              </w:rPr>
              <w:t xml:space="preserve">роичное кодирование обеспечивает возможность дополнительного обнаружения ошибок </w:t>
            </w:r>
          </w:p>
          <w:p w14:paraId="4248843E" w14:textId="350E7FCE" w:rsidR="00F15C43" w:rsidRDefault="00B66D75" w:rsidP="00D55196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статье о</w:t>
            </w:r>
            <w:r w:rsidRPr="00F44564">
              <w:rPr>
                <w:lang w:val="ru-RU"/>
              </w:rPr>
              <w:t>писан алгоритм, который переводит двоичные символы в троичные, используя логические схемы</w:t>
            </w:r>
          </w:p>
          <w:p w14:paraId="10783BD2" w14:textId="77777777" w:rsidR="00D55196" w:rsidRPr="00D55196" w:rsidRDefault="00D55196" w:rsidP="00D55196">
            <w:pPr>
              <w:pStyle w:val="TableContents"/>
              <w:rPr>
                <w:lang w:val="ru-RU"/>
              </w:rPr>
            </w:pPr>
          </w:p>
          <w:p w14:paraId="49B4BE92" w14:textId="77777777" w:rsidR="00F15C43" w:rsidRPr="0090394C" w:rsidRDefault="00F15C43" w:rsidP="00B931BA">
            <w:pPr>
              <w:pStyle w:val="TableContents"/>
              <w:rPr>
                <w:i/>
                <w:lang w:val="ru-RU"/>
              </w:rPr>
            </w:pPr>
          </w:p>
          <w:p w14:paraId="45C684D8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04614D4C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41C91306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3FA445CD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9EBD81A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18D06F5F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5E6C95B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797F57E2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BAA2CC1" w14:textId="77777777" w:rsidR="00FE51AB" w:rsidRPr="0090394C" w:rsidRDefault="00FE51AB" w:rsidP="00B931BA">
            <w:pPr>
              <w:pStyle w:val="TableContents"/>
              <w:rPr>
                <w:lang w:val="ru-RU"/>
              </w:rPr>
            </w:pPr>
          </w:p>
          <w:p w14:paraId="35FFCCA5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  <w:p w14:paraId="315A951B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</w:tc>
      </w:tr>
      <w:tr w:rsidR="00F15C43" w:rsidRPr="00054911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E7D6BC6" w14:textId="09D0A984" w:rsidR="00FE51AB" w:rsidRPr="00FE51AB" w:rsidRDefault="00D55196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E51AB" w:rsidRPr="00FE51AB">
              <w:rPr>
                <w:lang w:val="ru-RU"/>
              </w:rPr>
              <w:t>окращение избыточности передаваемых символов</w:t>
            </w:r>
          </w:p>
          <w:p w14:paraId="4371589E" w14:textId="448175E1" w:rsidR="00FE51AB" w:rsidRPr="00FE51AB" w:rsidRDefault="00D55196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FE51AB" w:rsidRPr="00FE51AB">
              <w:rPr>
                <w:lang w:val="ru-RU"/>
              </w:rPr>
              <w:t>озможность дополнительного обнаружения ошибок передачи информации</w:t>
            </w:r>
          </w:p>
          <w:p w14:paraId="2968F05C" w14:textId="33131C0F" w:rsidR="00F87962" w:rsidRPr="00FE51AB" w:rsidRDefault="00F87962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F87962">
              <w:rPr>
                <w:lang w:val="ru-RU"/>
              </w:rPr>
              <w:t>Троичная система может выразить больше состояний с меньшим количеством символов.</w:t>
            </w:r>
          </w:p>
        </w:tc>
      </w:tr>
      <w:tr w:rsidR="00F15C43" w:rsidRPr="00054911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AF8E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22C416" w14:textId="623E9F04" w:rsidR="00F15C43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 w:rsidRPr="00AB4A42">
              <w:rPr>
                <w:lang w:val="ru-RU"/>
              </w:rPr>
              <w:t>Сложность реализации</w:t>
            </w:r>
            <w:r>
              <w:rPr>
                <w:lang w:val="ru-RU"/>
              </w:rPr>
              <w:t xml:space="preserve"> из-за троичной системы</w:t>
            </w:r>
            <w:r w:rsidR="00B66D75">
              <w:rPr>
                <w:lang w:val="ru-RU"/>
              </w:rPr>
              <w:t xml:space="preserve">, </w:t>
            </w:r>
            <w:r w:rsidR="00D55196">
              <w:rPr>
                <w:lang w:val="ru-RU"/>
              </w:rPr>
              <w:t>т. к. троичные вычисления сложнее двоичных</w:t>
            </w:r>
          </w:p>
          <w:p w14:paraId="28C9503E" w14:textId="1A82FFE6" w:rsidR="00F15C43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Эта технология столкнётся с проблемой несовместимости с существующими устройствами</w:t>
            </w:r>
          </w:p>
          <w:p w14:paraId="4E18229B" w14:textId="56C077C9" w:rsidR="00F15C43" w:rsidRPr="00616AC6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Малоизученность</w:t>
            </w:r>
            <w:r w:rsidRPr="00AB4A42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Эту технологию будет сложно внедрить, </w:t>
            </w:r>
            <w:r w:rsidR="00D55196">
              <w:rPr>
                <w:lang w:val="ru-RU"/>
              </w:rPr>
              <w:t>т. к.</w:t>
            </w:r>
            <w:r>
              <w:rPr>
                <w:lang w:val="ru-RU"/>
              </w:rPr>
              <w:t xml:space="preserve"> о ней почти никто не знает</w:t>
            </w:r>
          </w:p>
        </w:tc>
      </w:tr>
      <w:tr w:rsidR="00F15C43" w:rsidRPr="00054911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ACE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C8FA95D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  <w:p w14:paraId="6E61172B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4C773FA" w14:textId="77777777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E694" w14:textId="77777777" w:rsidR="00731296" w:rsidRDefault="00731296" w:rsidP="00F15C43">
      <w:r>
        <w:separator/>
      </w:r>
    </w:p>
  </w:endnote>
  <w:endnote w:type="continuationSeparator" w:id="0">
    <w:p w14:paraId="34118F69" w14:textId="77777777" w:rsidR="00731296" w:rsidRDefault="00731296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0DF4" w14:textId="77777777" w:rsidR="00731296" w:rsidRDefault="00731296" w:rsidP="00F15C43">
      <w:r>
        <w:separator/>
      </w:r>
    </w:p>
  </w:footnote>
  <w:footnote w:type="continuationSeparator" w:id="0">
    <w:p w14:paraId="054A9C33" w14:textId="77777777" w:rsidR="00731296" w:rsidRDefault="00731296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54911"/>
    <w:rsid w:val="00165579"/>
    <w:rsid w:val="00176AFC"/>
    <w:rsid w:val="00193680"/>
    <w:rsid w:val="00623918"/>
    <w:rsid w:val="00731296"/>
    <w:rsid w:val="008E72ED"/>
    <w:rsid w:val="0090394C"/>
    <w:rsid w:val="00AB4A42"/>
    <w:rsid w:val="00AD2D3E"/>
    <w:rsid w:val="00B27A23"/>
    <w:rsid w:val="00B66D75"/>
    <w:rsid w:val="00B83D63"/>
    <w:rsid w:val="00B86CDF"/>
    <w:rsid w:val="00CE6E90"/>
    <w:rsid w:val="00D55196"/>
    <w:rsid w:val="00E632D9"/>
    <w:rsid w:val="00F15C43"/>
    <w:rsid w:val="00F44564"/>
    <w:rsid w:val="00F87962"/>
    <w:rsid w:val="00FC027D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472202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2024-10-03T19:11:00Z</dcterms:created>
  <dcterms:modified xsi:type="dcterms:W3CDTF">2024-10-08T18:28:00Z</dcterms:modified>
</cp:coreProperties>
</file>